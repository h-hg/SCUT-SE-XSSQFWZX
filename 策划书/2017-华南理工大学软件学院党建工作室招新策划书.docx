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eastAsia="仿宋_GB2312"/>
          <w:b/>
          <w:sz w:val="48"/>
          <w:szCs w:val="24"/>
        </w:rPr>
      </w:pPr>
      <w:r>
        <w:rPr>
          <w:rFonts w:hint="eastAsia" w:ascii="仿宋_GB2312" w:eastAsia="仿宋_GB2312"/>
          <w:b/>
          <w:sz w:val="48"/>
          <w:szCs w:val="24"/>
        </w:rPr>
        <w:t>华南理工大学软件学院党建工作室</w:t>
      </w:r>
    </w:p>
    <w:p>
      <w:pPr>
        <w:jc w:val="center"/>
        <w:rPr>
          <w:rFonts w:ascii="仿宋_GB2312" w:eastAsia="仿宋_GB2312"/>
          <w:b/>
          <w:sz w:val="48"/>
          <w:szCs w:val="24"/>
        </w:rPr>
      </w:pPr>
      <w:r>
        <w:rPr>
          <w:rFonts w:hint="eastAsia" w:ascii="仿宋_GB2312" w:eastAsia="仿宋_GB2312"/>
          <w:b/>
          <w:sz w:val="48"/>
          <w:szCs w:val="24"/>
        </w:rPr>
        <w:t>【秋季招新】</w:t>
      </w:r>
    </w:p>
    <w:p>
      <w:pPr>
        <w:tabs>
          <w:tab w:val="left" w:pos="2115"/>
        </w:tabs>
        <w:jc w:val="center"/>
        <w:rPr>
          <w:rFonts w:ascii="仿宋_GB2312" w:hAnsi="仿宋GB_2312" w:eastAsia="仿宋_GB2312" w:cs="Times New Roman"/>
          <w:b/>
          <w:sz w:val="88"/>
          <w:szCs w:val="88"/>
        </w:rPr>
      </w:pPr>
    </w:p>
    <w:p>
      <w:pPr>
        <w:tabs>
          <w:tab w:val="left" w:pos="2115"/>
        </w:tabs>
        <w:jc w:val="center"/>
        <w:rPr>
          <w:rFonts w:ascii="仿宋_GB2312" w:hAnsi="仿宋GB_2312" w:eastAsia="仿宋_GB2312" w:cs="Times New Roman"/>
          <w:b/>
          <w:sz w:val="88"/>
          <w:szCs w:val="88"/>
        </w:rPr>
      </w:pPr>
      <w:r>
        <w:rPr>
          <w:rFonts w:hint="eastAsia" w:ascii="仿宋_GB2312" w:hAnsi="仿宋GB_2312" w:eastAsia="仿宋_GB2312" w:cs="Times New Roman"/>
          <w:b/>
          <w:sz w:val="88"/>
          <w:szCs w:val="88"/>
        </w:rPr>
        <w:t>策</w:t>
      </w:r>
    </w:p>
    <w:p>
      <w:pPr>
        <w:tabs>
          <w:tab w:val="left" w:pos="2115"/>
        </w:tabs>
        <w:jc w:val="center"/>
        <w:rPr>
          <w:rFonts w:ascii="仿宋_GB2312" w:hAnsi="仿宋GB_2312" w:eastAsia="仿宋_GB2312" w:cs="Times New Roman"/>
          <w:b/>
          <w:sz w:val="88"/>
          <w:szCs w:val="88"/>
        </w:rPr>
      </w:pPr>
    </w:p>
    <w:p>
      <w:pPr>
        <w:tabs>
          <w:tab w:val="left" w:pos="2115"/>
        </w:tabs>
        <w:jc w:val="center"/>
        <w:rPr>
          <w:rFonts w:ascii="仿宋_GB2312" w:hAnsi="仿宋GB_2312" w:eastAsia="仿宋_GB2312" w:cs="Times New Roman"/>
          <w:b/>
          <w:sz w:val="88"/>
          <w:szCs w:val="88"/>
        </w:rPr>
      </w:pPr>
      <w:r>
        <w:rPr>
          <w:rFonts w:hint="eastAsia" w:ascii="仿宋_GB2312" w:hAnsi="仿宋GB_2312" w:eastAsia="仿宋_GB2312" w:cs="Times New Roman"/>
          <w:b/>
          <w:sz w:val="88"/>
          <w:szCs w:val="88"/>
        </w:rPr>
        <w:t>划</w:t>
      </w:r>
    </w:p>
    <w:p>
      <w:pPr>
        <w:tabs>
          <w:tab w:val="left" w:pos="2115"/>
        </w:tabs>
        <w:jc w:val="center"/>
        <w:rPr>
          <w:rFonts w:ascii="仿宋_GB2312" w:hAnsi="仿宋GB_2312" w:eastAsia="仿宋_GB2312" w:cs="Times New Roman"/>
          <w:b/>
          <w:sz w:val="88"/>
          <w:szCs w:val="88"/>
        </w:rPr>
      </w:pPr>
    </w:p>
    <w:p>
      <w:pPr>
        <w:tabs>
          <w:tab w:val="left" w:pos="2115"/>
        </w:tabs>
        <w:jc w:val="center"/>
        <w:rPr>
          <w:rFonts w:ascii="仿宋_GB2312" w:hAnsi="仿宋GB_2312" w:eastAsia="仿宋_GB2312" w:cs="Times New Roman"/>
          <w:b/>
          <w:spacing w:val="80"/>
          <w:sz w:val="88"/>
          <w:szCs w:val="88"/>
        </w:rPr>
      </w:pPr>
      <w:r>
        <w:rPr>
          <w:rFonts w:hint="eastAsia" w:ascii="仿宋_GB2312" w:hAnsi="仿宋GB_2312" w:eastAsia="仿宋_GB2312" w:cs="Times New Roman"/>
          <w:b/>
          <w:sz w:val="88"/>
          <w:szCs w:val="88"/>
        </w:rPr>
        <w:t>书</w:t>
      </w:r>
    </w:p>
    <w:p>
      <w:pPr>
        <w:jc w:val="right"/>
        <w:rPr>
          <w:rFonts w:ascii="仿宋_GB2312" w:eastAsia="仿宋_GB2312"/>
          <w:b/>
          <w:sz w:val="24"/>
          <w:szCs w:val="24"/>
        </w:rPr>
      </w:pPr>
    </w:p>
    <w:p>
      <w:pPr>
        <w:jc w:val="right"/>
        <w:rPr>
          <w:rFonts w:ascii="仿宋_GB2312" w:eastAsia="仿宋_GB2312"/>
          <w:b/>
          <w:sz w:val="24"/>
          <w:szCs w:val="24"/>
        </w:rPr>
      </w:pPr>
    </w:p>
    <w:p>
      <w:pPr>
        <w:jc w:val="right"/>
        <w:rPr>
          <w:rFonts w:ascii="仿宋_GB2312" w:eastAsia="仿宋_GB2312"/>
          <w:b/>
          <w:sz w:val="24"/>
          <w:szCs w:val="24"/>
        </w:rPr>
      </w:pPr>
      <w:r>
        <w:rPr>
          <w:rFonts w:hint="eastAsia" w:ascii="仿宋_GB2312" w:eastAsia="仿宋_GB2312"/>
          <w:b/>
          <w:sz w:val="24"/>
          <w:szCs w:val="24"/>
        </w:rPr>
        <w:t>主办方：党建工作室</w:t>
      </w:r>
    </w:p>
    <w:p>
      <w:pPr>
        <w:jc w:val="right"/>
        <w:rPr>
          <w:rFonts w:ascii="仿宋_GB2312" w:eastAsia="仿宋_GB2312"/>
          <w:b/>
          <w:sz w:val="24"/>
          <w:szCs w:val="24"/>
        </w:rPr>
      </w:pPr>
      <w:r>
        <w:rPr>
          <w:rFonts w:hint="eastAsia" w:ascii="仿宋_GB2312" w:eastAsia="仿宋_GB2312"/>
          <w:b/>
          <w:sz w:val="24"/>
          <w:szCs w:val="24"/>
        </w:rPr>
        <w:t>201</w:t>
      </w:r>
      <w:r>
        <w:rPr>
          <w:rFonts w:hint="eastAsia" w:ascii="仿宋_GB2312" w:eastAsia="仿宋_GB2312"/>
          <w:b/>
          <w:sz w:val="24"/>
          <w:szCs w:val="24"/>
          <w:lang w:val="en-US" w:eastAsia="zh-CN"/>
        </w:rPr>
        <w:t>7</w:t>
      </w:r>
      <w:r>
        <w:rPr>
          <w:rFonts w:hint="eastAsia" w:ascii="仿宋_GB2312" w:eastAsia="仿宋_GB2312"/>
          <w:b/>
          <w:sz w:val="24"/>
          <w:szCs w:val="24"/>
        </w:rPr>
        <w:t>年9月1</w:t>
      </w:r>
      <w:r>
        <w:rPr>
          <w:rFonts w:hint="eastAsia" w:ascii="仿宋_GB2312" w:eastAsia="仿宋_GB2312"/>
          <w:b/>
          <w:sz w:val="24"/>
          <w:szCs w:val="24"/>
          <w:lang w:val="en-US" w:eastAsia="zh-CN"/>
        </w:rPr>
        <w:t>0</w:t>
      </w:r>
      <w:r>
        <w:rPr>
          <w:rFonts w:hint="eastAsia" w:ascii="仿宋_GB2312" w:eastAsia="仿宋_GB2312"/>
          <w:b/>
          <w:sz w:val="24"/>
          <w:szCs w:val="24"/>
        </w:rPr>
        <w:t>日</w:t>
      </w:r>
    </w:p>
    <w:p>
      <w:pPr>
        <w:jc w:val="center"/>
        <w:rPr>
          <w:rFonts w:ascii="仿宋_GB2312" w:eastAsia="仿宋_GB2312"/>
          <w:sz w:val="24"/>
          <w:szCs w:val="24"/>
        </w:rPr>
      </w:pPr>
    </w:p>
    <w:p>
      <w:pPr>
        <w:widowControl/>
        <w:jc w:val="left"/>
        <w:rPr>
          <w:rFonts w:ascii="仿宋_GB2312" w:eastAsia="仿宋_GB2312"/>
          <w:b/>
          <w:sz w:val="24"/>
          <w:szCs w:val="24"/>
        </w:rPr>
      </w:pPr>
      <w:bookmarkStart w:id="0" w:name="_Toc414546974"/>
      <w:r>
        <w:rPr>
          <w:rFonts w:hint="eastAsia" w:ascii="仿宋_GB2312" w:eastAsia="仿宋_GB2312"/>
          <w:b/>
          <w:sz w:val="24"/>
          <w:szCs w:val="24"/>
        </w:rPr>
        <w:br w:type="page"/>
      </w:r>
    </w:p>
    <w:p>
      <w:pPr>
        <w:pStyle w:val="26"/>
        <w:numPr>
          <w:ilvl w:val="0"/>
          <w:numId w:val="1"/>
        </w:numPr>
        <w:ind w:left="567" w:hanging="567" w:firstLineChars="0"/>
        <w:outlineLvl w:val="0"/>
        <w:rPr>
          <w:rFonts w:ascii="仿宋_GB2312" w:eastAsia="仿宋_GB2312"/>
          <w:b/>
          <w:sz w:val="24"/>
          <w:szCs w:val="24"/>
        </w:rPr>
      </w:pPr>
      <w:r>
        <w:rPr>
          <w:rFonts w:hint="eastAsia" w:ascii="仿宋_GB2312" w:eastAsia="仿宋_GB2312"/>
          <w:b/>
          <w:sz w:val="24"/>
          <w:szCs w:val="24"/>
        </w:rPr>
        <w:t>活动背景</w:t>
      </w:r>
      <w:bookmarkEnd w:id="0"/>
    </w:p>
    <w:p>
      <w:pPr>
        <w:pStyle w:val="18"/>
        <w:spacing w:before="119" w:beforeAutospacing="0" w:after="119" w:afterAutospacing="0" w:line="198" w:lineRule="atLeast"/>
        <w:ind w:firstLine="480"/>
        <w:rPr>
          <w:rFonts w:ascii="仿宋_GB2312" w:eastAsia="仿宋_GB2312"/>
          <w:b/>
        </w:rPr>
      </w:pPr>
      <w:r>
        <w:rPr>
          <w:rFonts w:hint="eastAsia" w:ascii="仿宋_GB2312" w:eastAsia="仿宋_GB2312"/>
          <w:b/>
        </w:rPr>
        <w:t xml:space="preserve">     开学伊始，党建工作室急需注入新鲜血液，吸收一批一批又热情、活力和能力的</w:t>
      </w:r>
      <w:r>
        <w:rPr>
          <w:rFonts w:hint="eastAsia" w:ascii="仿宋_GB2312" w:eastAsia="仿宋_GB2312"/>
          <w:b/>
          <w:lang w:val="en-US" w:eastAsia="zh-CN"/>
        </w:rPr>
        <w:t>成员</w:t>
      </w:r>
      <w:r>
        <w:rPr>
          <w:rFonts w:hint="eastAsia" w:ascii="仿宋_GB2312" w:eastAsia="仿宋_GB2312"/>
          <w:b/>
        </w:rPr>
        <w:t>，使工作室以后相关的工作、活动能顺利举行。</w:t>
      </w:r>
    </w:p>
    <w:p>
      <w:pPr>
        <w:pStyle w:val="26"/>
        <w:numPr>
          <w:ilvl w:val="0"/>
          <w:numId w:val="1"/>
        </w:numPr>
        <w:ind w:left="567" w:hanging="567" w:firstLineChars="0"/>
        <w:outlineLvl w:val="0"/>
        <w:rPr>
          <w:rFonts w:ascii="仿宋_GB2312" w:eastAsia="仿宋_GB2312"/>
          <w:b/>
          <w:sz w:val="24"/>
          <w:szCs w:val="24"/>
        </w:rPr>
      </w:pPr>
      <w:bookmarkStart w:id="1" w:name="_Toc414546975"/>
      <w:r>
        <w:rPr>
          <w:rFonts w:hint="eastAsia" w:ascii="仿宋_GB2312" w:eastAsia="仿宋_GB2312"/>
          <w:b/>
          <w:sz w:val="24"/>
          <w:szCs w:val="24"/>
        </w:rPr>
        <w:t>活动目的</w:t>
      </w:r>
      <w:bookmarkEnd w:id="1"/>
    </w:p>
    <w:p>
      <w:pPr>
        <w:pStyle w:val="26"/>
        <w:numPr>
          <w:ilvl w:val="0"/>
          <w:numId w:val="2"/>
        </w:numPr>
        <w:ind w:firstLineChars="0"/>
        <w:rPr>
          <w:rFonts w:ascii="仿宋_GB2312" w:eastAsia="仿宋_GB2312"/>
          <w:b/>
          <w:sz w:val="24"/>
          <w:szCs w:val="24"/>
        </w:rPr>
      </w:pPr>
      <w:bookmarkStart w:id="2" w:name="_Toc414546976"/>
      <w:r>
        <w:rPr>
          <w:rFonts w:hint="eastAsia" w:ascii="仿宋_GB2312" w:eastAsia="仿宋_GB2312"/>
          <w:b/>
          <w:sz w:val="24"/>
          <w:szCs w:val="24"/>
        </w:rPr>
        <w:t>为</w:t>
      </w:r>
      <w:r>
        <w:rPr>
          <w:rFonts w:hint="eastAsia" w:ascii="仿宋_GB2312" w:eastAsia="仿宋_GB2312"/>
          <w:b/>
          <w:sz w:val="24"/>
          <w:szCs w:val="24"/>
          <w:lang w:val="en-US" w:eastAsia="zh-CN"/>
        </w:rPr>
        <w:t>党建</w:t>
      </w:r>
      <w:r>
        <w:rPr>
          <w:rFonts w:hint="eastAsia" w:ascii="仿宋_GB2312" w:eastAsia="仿宋_GB2312"/>
          <w:b/>
          <w:sz w:val="24"/>
          <w:szCs w:val="24"/>
        </w:rPr>
        <w:t>工作室招收新干事</w:t>
      </w:r>
    </w:p>
    <w:p>
      <w:pPr>
        <w:pStyle w:val="26"/>
        <w:numPr>
          <w:ilvl w:val="0"/>
          <w:numId w:val="2"/>
        </w:numPr>
        <w:ind w:firstLineChars="0"/>
        <w:rPr>
          <w:rFonts w:ascii="仿宋_GB2312" w:eastAsia="仿宋_GB2312"/>
          <w:b/>
          <w:sz w:val="24"/>
          <w:szCs w:val="24"/>
        </w:rPr>
      </w:pPr>
      <w:r>
        <w:rPr>
          <w:rFonts w:hint="eastAsia" w:ascii="仿宋_GB2312" w:eastAsia="仿宋_GB2312"/>
          <w:b/>
          <w:sz w:val="24"/>
          <w:szCs w:val="24"/>
        </w:rPr>
        <w:t>进一步宣传</w:t>
      </w:r>
      <w:r>
        <w:rPr>
          <w:rFonts w:hint="eastAsia" w:ascii="仿宋_GB2312" w:eastAsia="仿宋_GB2312"/>
          <w:b/>
          <w:sz w:val="24"/>
          <w:szCs w:val="24"/>
          <w:lang w:val="en-US" w:eastAsia="zh-CN"/>
        </w:rPr>
        <w:t>党建</w:t>
      </w:r>
      <w:r>
        <w:rPr>
          <w:rFonts w:hint="eastAsia" w:ascii="仿宋_GB2312" w:eastAsia="仿宋_GB2312"/>
          <w:b/>
          <w:sz w:val="24"/>
          <w:szCs w:val="24"/>
        </w:rPr>
        <w:t>工作室</w:t>
      </w:r>
    </w:p>
    <w:p>
      <w:pPr>
        <w:pStyle w:val="26"/>
        <w:numPr>
          <w:ilvl w:val="1"/>
          <w:numId w:val="2"/>
        </w:numPr>
        <w:ind w:firstLineChars="0"/>
        <w:rPr>
          <w:rFonts w:ascii="仿宋_GB2312" w:eastAsia="仿宋_GB2312"/>
          <w:b/>
          <w:color w:val="000000"/>
          <w:sz w:val="24"/>
          <w:szCs w:val="24"/>
        </w:rPr>
      </w:pPr>
      <w:r>
        <w:rPr>
          <w:rFonts w:hint="eastAsia" w:ascii="仿宋_GB2312" w:eastAsia="仿宋_GB2312"/>
          <w:b/>
          <w:sz w:val="24"/>
          <w:szCs w:val="24"/>
        </w:rPr>
        <w:t>活动时间</w:t>
      </w:r>
      <w:bookmarkEnd w:id="2"/>
    </w:p>
    <w:p>
      <w:pPr>
        <w:pStyle w:val="26"/>
        <w:ind w:left="567" w:firstLine="0" w:firstLineChars="0"/>
        <w:rPr>
          <w:rFonts w:hint="eastAsia" w:ascii="仿宋_GB2312" w:eastAsia="仿宋_GB2312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color w:val="000000"/>
          <w:sz w:val="24"/>
          <w:szCs w:val="24"/>
          <w:lang w:val="en-US" w:eastAsia="zh-CN"/>
        </w:rPr>
        <w:t>9.19-9.25</w:t>
      </w:r>
    </w:p>
    <w:p>
      <w:pPr>
        <w:pStyle w:val="26"/>
        <w:numPr>
          <w:ilvl w:val="0"/>
          <w:numId w:val="3"/>
        </w:numPr>
        <w:ind w:left="567" w:hanging="567" w:firstLineChars="0"/>
        <w:outlineLvl w:val="0"/>
        <w:rPr>
          <w:rFonts w:ascii="仿宋_GB2312" w:eastAsia="仿宋_GB2312"/>
          <w:b/>
          <w:sz w:val="24"/>
          <w:szCs w:val="24"/>
        </w:rPr>
      </w:pPr>
      <w:bookmarkStart w:id="3" w:name="_Toc414546977"/>
      <w:r>
        <w:rPr>
          <w:rFonts w:hint="eastAsia" w:ascii="仿宋_GB2312" w:eastAsia="仿宋_GB2312"/>
          <w:b/>
          <w:sz w:val="24"/>
          <w:szCs w:val="24"/>
        </w:rPr>
        <w:t>活动地点</w:t>
      </w:r>
      <w:bookmarkEnd w:id="3"/>
    </w:p>
    <w:p>
      <w:pPr>
        <w:pStyle w:val="26"/>
        <w:ind w:left="567" w:firstLine="0" w:firstLineChars="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C10六楼活动室</w:t>
      </w:r>
    </w:p>
    <w:p>
      <w:pPr>
        <w:pStyle w:val="26"/>
        <w:numPr>
          <w:ilvl w:val="0"/>
          <w:numId w:val="3"/>
        </w:numPr>
        <w:ind w:left="567" w:hanging="567" w:firstLineChars="0"/>
        <w:outlineLvl w:val="0"/>
        <w:rPr>
          <w:rFonts w:ascii="仿宋_GB2312" w:eastAsia="仿宋_GB2312"/>
          <w:b/>
          <w:sz w:val="24"/>
          <w:szCs w:val="24"/>
        </w:rPr>
      </w:pPr>
      <w:bookmarkStart w:id="4" w:name="_Toc414546978"/>
      <w:r>
        <w:rPr>
          <w:rFonts w:hint="eastAsia" w:ascii="仿宋_GB2312" w:eastAsia="仿宋_GB2312"/>
          <w:b/>
          <w:sz w:val="24"/>
          <w:szCs w:val="24"/>
        </w:rPr>
        <w:t>活动对象</w:t>
      </w:r>
      <w:bookmarkEnd w:id="4"/>
    </w:p>
    <w:p>
      <w:pPr>
        <w:pStyle w:val="26"/>
        <w:ind w:left="567" w:firstLine="0" w:firstLineChars="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华南理工大学软件学院大一新生</w:t>
      </w:r>
    </w:p>
    <w:p>
      <w:pPr>
        <w:pStyle w:val="26"/>
        <w:numPr>
          <w:ilvl w:val="0"/>
          <w:numId w:val="3"/>
        </w:numPr>
        <w:ind w:left="567" w:hanging="567" w:firstLineChars="0"/>
        <w:outlineLvl w:val="0"/>
        <w:rPr>
          <w:rFonts w:ascii="仿宋_GB2312" w:eastAsia="仿宋_GB2312"/>
          <w:b/>
          <w:sz w:val="24"/>
          <w:szCs w:val="24"/>
        </w:rPr>
      </w:pPr>
      <w:bookmarkStart w:id="5" w:name="_Toc414546979"/>
      <w:r>
        <w:rPr>
          <w:rFonts w:hint="eastAsia" w:ascii="仿宋_GB2312" w:eastAsia="仿宋_GB2312"/>
          <w:b/>
          <w:sz w:val="24"/>
          <w:szCs w:val="24"/>
        </w:rPr>
        <w:t>活动形式</w:t>
      </w:r>
      <w:bookmarkEnd w:id="5"/>
    </w:p>
    <w:p>
      <w:pPr>
        <w:pStyle w:val="26"/>
        <w:ind w:left="567" w:firstLine="0" w:firstLineChars="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工作室在指定位置设招新点，填表报名，招收成员，主要是面向大一新生</w:t>
      </w:r>
    </w:p>
    <w:p>
      <w:pPr>
        <w:pStyle w:val="26"/>
        <w:numPr>
          <w:ilvl w:val="0"/>
          <w:numId w:val="3"/>
        </w:numPr>
        <w:ind w:left="567" w:hanging="567" w:firstLineChars="0"/>
        <w:outlineLvl w:val="0"/>
        <w:rPr>
          <w:rFonts w:ascii="仿宋_GB2312" w:eastAsia="仿宋_GB2312"/>
          <w:b/>
          <w:sz w:val="24"/>
          <w:szCs w:val="24"/>
        </w:rPr>
      </w:pPr>
      <w:bookmarkStart w:id="6" w:name="_Toc414546980"/>
      <w:r>
        <w:rPr>
          <w:rFonts w:hint="eastAsia" w:ascii="仿宋_GB2312" w:eastAsia="仿宋_GB2312"/>
          <w:b/>
          <w:sz w:val="24"/>
          <w:szCs w:val="24"/>
        </w:rPr>
        <w:t>宣传方式</w:t>
      </w:r>
      <w:bookmarkEnd w:id="6"/>
    </w:p>
    <w:p>
      <w:pPr>
        <w:pStyle w:val="26"/>
        <w:numPr>
          <w:ilvl w:val="0"/>
          <w:numId w:val="4"/>
        </w:numPr>
        <w:ind w:firstLineChars="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取得辅导员同意，在年级群上发消息</w:t>
      </w:r>
    </w:p>
    <w:p>
      <w:pPr>
        <w:pStyle w:val="26"/>
        <w:numPr>
          <w:ilvl w:val="0"/>
          <w:numId w:val="4"/>
        </w:numPr>
        <w:ind w:firstLineChars="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在C10楼下公告栏和排球场边公告栏分别贴一张海报，宿舍楼转角公告栏处各贴一张海报</w:t>
      </w:r>
    </w:p>
    <w:p>
      <w:pPr>
        <w:pStyle w:val="26"/>
        <w:numPr>
          <w:ilvl w:val="0"/>
          <w:numId w:val="4"/>
        </w:numPr>
        <w:ind w:firstLineChars="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通过网络平台进行宣传：</w:t>
      </w:r>
    </w:p>
    <w:p>
      <w:pPr>
        <w:ind w:left="851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a在微信平台的公众号上作相关推送</w:t>
      </w:r>
    </w:p>
    <w:p>
      <w:pPr>
        <w:ind w:left="851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b发布微博来传播消息</w:t>
      </w:r>
    </w:p>
    <w:p>
      <w:pPr>
        <w:pStyle w:val="26"/>
        <w:numPr>
          <w:ilvl w:val="0"/>
          <w:numId w:val="3"/>
        </w:numPr>
        <w:ind w:left="567" w:hanging="567" w:firstLineChars="0"/>
        <w:outlineLvl w:val="0"/>
        <w:rPr>
          <w:rFonts w:ascii="仿宋_GB2312" w:eastAsia="仿宋_GB2312"/>
          <w:b/>
          <w:sz w:val="24"/>
          <w:szCs w:val="24"/>
        </w:rPr>
      </w:pPr>
      <w:bookmarkStart w:id="7" w:name="_Toc414546981"/>
      <w:r>
        <w:rPr>
          <w:rFonts w:hint="eastAsia" w:ascii="仿宋_GB2312" w:eastAsia="仿宋_GB2312"/>
          <w:b/>
          <w:sz w:val="24"/>
          <w:szCs w:val="24"/>
        </w:rPr>
        <w:t>活动流程</w:t>
      </w:r>
      <w:bookmarkEnd w:id="7"/>
    </w:p>
    <w:p>
      <w:pPr>
        <w:pStyle w:val="26"/>
        <w:numPr>
          <w:ilvl w:val="0"/>
          <w:numId w:val="5"/>
        </w:numPr>
        <w:ind w:left="567" w:hanging="567" w:firstLineChars="0"/>
        <w:outlineLvl w:val="1"/>
        <w:rPr>
          <w:rFonts w:ascii="仿宋_GB2312" w:eastAsia="仿宋_GB2312"/>
          <w:b/>
          <w:sz w:val="24"/>
          <w:szCs w:val="24"/>
        </w:rPr>
      </w:pPr>
      <w:bookmarkStart w:id="8" w:name="_Toc414546982"/>
      <w:r>
        <w:rPr>
          <w:rFonts w:hint="eastAsia" w:ascii="仿宋_GB2312" w:eastAsia="仿宋_GB2312"/>
          <w:b/>
          <w:sz w:val="24"/>
          <w:szCs w:val="24"/>
        </w:rPr>
        <w:t>前期筹备</w:t>
      </w:r>
      <w:bookmarkEnd w:id="8"/>
    </w:p>
    <w:tbl>
      <w:tblPr>
        <w:tblStyle w:val="22"/>
        <w:tblW w:w="8931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4535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pStyle w:val="26"/>
              <w:ind w:firstLine="0" w:firstLineChars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sz w:val="24"/>
                <w:szCs w:val="24"/>
              </w:rPr>
              <w:t>时间</w:t>
            </w:r>
          </w:p>
        </w:tc>
        <w:tc>
          <w:tcPr>
            <w:tcW w:w="4535" w:type="dxa"/>
          </w:tcPr>
          <w:p>
            <w:pPr>
              <w:pStyle w:val="26"/>
              <w:ind w:firstLine="0" w:firstLineChars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sz w:val="24"/>
                <w:szCs w:val="24"/>
              </w:rPr>
              <w:t>工作内容</w:t>
            </w:r>
          </w:p>
        </w:tc>
        <w:tc>
          <w:tcPr>
            <w:tcW w:w="2268" w:type="dxa"/>
          </w:tcPr>
          <w:p>
            <w:pPr>
              <w:pStyle w:val="26"/>
              <w:ind w:firstLine="0" w:firstLineChars="0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sz w:val="24"/>
                <w:szCs w:val="24"/>
              </w:rPr>
              <w:t>主要负责人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8" w:type="dxa"/>
          </w:tcPr>
          <w:p>
            <w:pPr>
              <w:pStyle w:val="26"/>
              <w:ind w:firstLine="0" w:firstLineChars="0"/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9.19</w:t>
            </w:r>
          </w:p>
        </w:tc>
        <w:tc>
          <w:tcPr>
            <w:tcW w:w="4535" w:type="dxa"/>
          </w:tcPr>
          <w:p>
            <w:pPr>
              <w:pStyle w:val="26"/>
              <w:ind w:firstLine="0" w:firstLineChars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开会，说明相关事宜，</w:t>
            </w:r>
            <w:r>
              <w:rPr>
                <w:rFonts w:hint="eastAsia" w:ascii="仿宋_GB2312" w:eastAsia="仿宋_GB2312"/>
                <w:color w:val="000000"/>
                <w:sz w:val="24"/>
                <w:szCs w:val="24"/>
              </w:rPr>
              <w:t>安排出宣传（推送、海报）、报名（问卷、网上、短信）、</w:t>
            </w:r>
            <w:r>
              <w:rPr>
                <w:rFonts w:hint="eastAsia" w:ascii="仿宋_GB2312" w:eastAsia="仿宋_GB2312"/>
                <w:color w:val="000000"/>
                <w:sz w:val="24"/>
                <w:szCs w:val="24"/>
                <w:lang w:val="en-US" w:eastAsia="zh-CN"/>
              </w:rPr>
              <w:t>准备</w:t>
            </w:r>
            <w:r>
              <w:rPr>
                <w:rFonts w:hint="eastAsia" w:ascii="仿宋_GB2312" w:eastAsia="仿宋_GB2312"/>
                <w:color w:val="000000"/>
                <w:sz w:val="24"/>
                <w:szCs w:val="24"/>
              </w:rPr>
              <w:t>面试（通知、面试官、面试标准、相关问题）</w:t>
            </w:r>
          </w:p>
        </w:tc>
        <w:tc>
          <w:tcPr>
            <w:tcW w:w="2268" w:type="dxa"/>
          </w:tcPr>
          <w:p>
            <w:pPr>
              <w:pStyle w:val="26"/>
              <w:ind w:firstLine="0" w:firstLineChars="0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卢俊宇：15902061538</w:t>
            </w:r>
          </w:p>
          <w:p>
            <w:pPr>
              <w:pStyle w:val="26"/>
              <w:ind w:firstLine="0" w:firstLineChars="0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苏德伟： 13416359442</w:t>
            </w:r>
          </w:p>
          <w:p>
            <w:pPr>
              <w:pStyle w:val="26"/>
              <w:ind w:firstLine="0" w:firstLineChars="0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李克奉： 15521073996</w:t>
            </w:r>
          </w:p>
          <w:p>
            <w:pPr>
              <w:pStyle w:val="26"/>
              <w:ind w:firstLine="0" w:firstLineChars="0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凌 通： 17724036615</w:t>
            </w:r>
          </w:p>
          <w:p>
            <w:pPr>
              <w:pStyle w:val="26"/>
              <w:ind w:firstLine="0" w:firstLineChars="0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陈博引：17701957941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pStyle w:val="26"/>
              <w:ind w:firstLine="0" w:firstLineChars="0"/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9.20</w:t>
            </w:r>
          </w:p>
        </w:tc>
        <w:tc>
          <w:tcPr>
            <w:tcW w:w="4535" w:type="dxa"/>
          </w:tcPr>
          <w:p>
            <w:pPr>
              <w:pStyle w:val="26"/>
              <w:ind w:firstLine="0" w:firstLineChars="0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扫楼培训</w:t>
            </w:r>
          </w:p>
        </w:tc>
        <w:tc>
          <w:tcPr>
            <w:tcW w:w="2268" w:type="dxa"/>
          </w:tcPr>
          <w:p>
            <w:pPr>
              <w:pStyle w:val="26"/>
              <w:ind w:firstLine="0" w:firstLineChars="0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卢俊宇：15902061538</w:t>
            </w:r>
          </w:p>
          <w:p>
            <w:pPr>
              <w:pStyle w:val="26"/>
              <w:ind w:firstLine="0" w:firstLineChars="0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苏德伟： 13416359442</w:t>
            </w:r>
          </w:p>
          <w:p>
            <w:pPr>
              <w:pStyle w:val="26"/>
              <w:ind w:firstLine="0" w:firstLineChars="0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李克奉： 15521073996</w:t>
            </w:r>
          </w:p>
          <w:p>
            <w:pPr>
              <w:pStyle w:val="26"/>
              <w:ind w:firstLine="0" w:firstLineChars="0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凌 通： 17724036615</w:t>
            </w:r>
          </w:p>
          <w:p>
            <w:pPr>
              <w:pStyle w:val="26"/>
              <w:ind w:firstLine="0" w:firstLineChars="0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陈博引：17701957941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pStyle w:val="26"/>
              <w:ind w:firstLine="0" w:firstLineChars="0"/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9.21-9.22</w:t>
            </w:r>
          </w:p>
        </w:tc>
        <w:tc>
          <w:tcPr>
            <w:tcW w:w="4535" w:type="dxa"/>
          </w:tcPr>
          <w:p>
            <w:pPr>
              <w:pStyle w:val="26"/>
              <w:ind w:firstLine="0" w:firstLineChars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扫楼</w:t>
            </w: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宣传，c10和c5</w:t>
            </w:r>
          </w:p>
        </w:tc>
        <w:tc>
          <w:tcPr>
            <w:tcW w:w="2268" w:type="dxa"/>
          </w:tcPr>
          <w:p>
            <w:pPr>
              <w:pStyle w:val="26"/>
              <w:ind w:firstLine="0" w:firstLineChars="0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卢俊宇：15902061538</w:t>
            </w:r>
          </w:p>
          <w:p>
            <w:pPr>
              <w:pStyle w:val="26"/>
              <w:ind w:firstLine="0" w:firstLineChars="0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苏德伟： 13416359442</w:t>
            </w:r>
          </w:p>
          <w:p>
            <w:pPr>
              <w:pStyle w:val="26"/>
              <w:ind w:firstLine="0" w:firstLineChars="0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李克奉： 15521073996</w:t>
            </w:r>
          </w:p>
          <w:p>
            <w:pPr>
              <w:pStyle w:val="26"/>
              <w:ind w:firstLine="0" w:firstLineChars="0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凌 通： 17724036615</w:t>
            </w:r>
          </w:p>
          <w:p>
            <w:pPr>
              <w:pStyle w:val="26"/>
              <w:ind w:firstLine="0" w:firstLineChars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陈博引：17701957941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pStyle w:val="26"/>
              <w:ind w:firstLine="0" w:firstLineChars="0"/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9.23</w:t>
            </w:r>
          </w:p>
        </w:tc>
        <w:tc>
          <w:tcPr>
            <w:tcW w:w="4535" w:type="dxa"/>
          </w:tcPr>
          <w:p>
            <w:pPr>
              <w:pStyle w:val="26"/>
              <w:ind w:firstLine="0" w:firstLineChars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招新面试、安排面试</w:t>
            </w:r>
          </w:p>
        </w:tc>
        <w:tc>
          <w:tcPr>
            <w:tcW w:w="2268" w:type="dxa"/>
          </w:tcPr>
          <w:p>
            <w:pPr>
              <w:pStyle w:val="26"/>
              <w:ind w:firstLine="0" w:firstLineChars="0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卢俊宇：15902061538</w:t>
            </w:r>
          </w:p>
          <w:p>
            <w:pPr>
              <w:pStyle w:val="26"/>
              <w:ind w:firstLine="0" w:firstLineChars="0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苏德伟： 13416359442</w:t>
            </w:r>
          </w:p>
          <w:p>
            <w:pPr>
              <w:pStyle w:val="26"/>
              <w:ind w:firstLine="0" w:firstLineChars="0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李克奉： 15521073996</w:t>
            </w:r>
          </w:p>
          <w:p>
            <w:pPr>
              <w:pStyle w:val="26"/>
              <w:ind w:firstLine="0" w:firstLineChars="0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凌 通： 17724036615</w:t>
            </w:r>
          </w:p>
          <w:p>
            <w:pPr>
              <w:pStyle w:val="26"/>
              <w:ind w:firstLine="0" w:firstLineChars="0"/>
              <w:rPr>
                <w:rFonts w:hint="eastAsia"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陈博引：17701957941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pStyle w:val="26"/>
              <w:ind w:firstLine="0" w:firstLineChars="0"/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9.24</w:t>
            </w:r>
          </w:p>
        </w:tc>
        <w:tc>
          <w:tcPr>
            <w:tcW w:w="4535" w:type="dxa"/>
          </w:tcPr>
          <w:p>
            <w:pPr>
              <w:pStyle w:val="26"/>
              <w:ind w:firstLine="0" w:firstLineChars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招新面试、安排面试</w:t>
            </w:r>
          </w:p>
        </w:tc>
        <w:tc>
          <w:tcPr>
            <w:tcW w:w="2268" w:type="dxa"/>
          </w:tcPr>
          <w:p>
            <w:pPr>
              <w:pStyle w:val="26"/>
              <w:ind w:firstLine="0" w:firstLineChars="0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卢俊宇：15902061538</w:t>
            </w:r>
          </w:p>
          <w:p>
            <w:pPr>
              <w:pStyle w:val="26"/>
              <w:ind w:firstLine="0" w:firstLineChars="0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苏德伟： 13416359442</w:t>
            </w:r>
          </w:p>
          <w:p>
            <w:pPr>
              <w:pStyle w:val="26"/>
              <w:ind w:firstLine="0" w:firstLineChars="0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李克奉： 15521073996</w:t>
            </w:r>
          </w:p>
          <w:p>
            <w:pPr>
              <w:pStyle w:val="26"/>
              <w:ind w:firstLine="0" w:firstLineChars="0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凌 通： 17724036615</w:t>
            </w:r>
          </w:p>
          <w:p>
            <w:pPr>
              <w:pStyle w:val="26"/>
              <w:ind w:firstLine="0" w:firstLineChars="0"/>
              <w:rPr>
                <w:rFonts w:hint="eastAsia"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陈博引：17701957941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</w:tcPr>
          <w:p>
            <w:pPr>
              <w:pStyle w:val="26"/>
              <w:ind w:firstLine="0" w:firstLineChars="0"/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9.25</w:t>
            </w:r>
          </w:p>
        </w:tc>
        <w:tc>
          <w:tcPr>
            <w:tcW w:w="4535" w:type="dxa"/>
          </w:tcPr>
          <w:p>
            <w:pPr>
              <w:pStyle w:val="26"/>
              <w:ind w:firstLine="0" w:firstLineChars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招新面试、安排面试</w:t>
            </w:r>
            <w:r>
              <w:rPr>
                <w:rFonts w:hint="eastAsia" w:ascii="仿宋_GB2312" w:eastAsia="仿宋_GB2312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预留）</w:t>
            </w:r>
          </w:p>
        </w:tc>
        <w:tc>
          <w:tcPr>
            <w:tcW w:w="2268" w:type="dxa"/>
          </w:tcPr>
          <w:p>
            <w:pPr>
              <w:pStyle w:val="26"/>
              <w:ind w:firstLine="0" w:firstLineChars="0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卢俊宇：15902061538</w:t>
            </w:r>
          </w:p>
          <w:p>
            <w:pPr>
              <w:pStyle w:val="26"/>
              <w:ind w:firstLine="0" w:firstLineChars="0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苏德伟： 13416359442</w:t>
            </w:r>
          </w:p>
          <w:p>
            <w:pPr>
              <w:pStyle w:val="26"/>
              <w:ind w:firstLine="0" w:firstLineChars="0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李克奉： 15521073996</w:t>
            </w:r>
          </w:p>
          <w:p>
            <w:pPr>
              <w:pStyle w:val="26"/>
              <w:ind w:firstLine="0" w:firstLineChars="0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凌 通： 17724036615</w:t>
            </w:r>
          </w:p>
          <w:p>
            <w:pPr>
              <w:pStyle w:val="26"/>
              <w:ind w:firstLine="0" w:firstLineChars="0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陈博引：17701957941</w:t>
            </w:r>
          </w:p>
        </w:tc>
      </w:tr>
    </w:tbl>
    <w:p>
      <w:pPr>
        <w:pStyle w:val="26"/>
        <w:ind w:firstLine="0" w:firstLineChars="0"/>
        <w:outlineLvl w:val="1"/>
        <w:rPr>
          <w:rFonts w:ascii="仿宋_GB2312" w:eastAsia="仿宋_GB2312"/>
          <w:b/>
          <w:sz w:val="24"/>
          <w:szCs w:val="24"/>
        </w:rPr>
      </w:pPr>
      <w:bookmarkStart w:id="9" w:name="_Toc414546984"/>
    </w:p>
    <w:p>
      <w:pPr>
        <w:pStyle w:val="26"/>
        <w:numPr>
          <w:ilvl w:val="2"/>
          <w:numId w:val="2"/>
        </w:numPr>
        <w:ind w:firstLineChars="0"/>
        <w:outlineLvl w:val="1"/>
        <w:rPr>
          <w:rFonts w:ascii="仿宋_GB2312" w:eastAsia="仿宋_GB2312"/>
          <w:b/>
          <w:sz w:val="24"/>
          <w:szCs w:val="24"/>
        </w:rPr>
      </w:pPr>
      <w:r>
        <w:rPr>
          <w:rFonts w:hint="eastAsia" w:ascii="仿宋_GB2312" w:eastAsia="仿宋_GB2312"/>
          <w:b/>
          <w:sz w:val="24"/>
          <w:szCs w:val="24"/>
        </w:rPr>
        <w:t>现场报名流程</w:t>
      </w:r>
    </w:p>
    <w:p>
      <w:pPr>
        <w:pStyle w:val="26"/>
        <w:numPr>
          <w:ilvl w:val="0"/>
          <w:numId w:val="6"/>
        </w:numPr>
        <w:ind w:firstLineChars="0"/>
        <w:outlineLvl w:val="1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桌子前都需要有人负责派传单并宣传工作室职能和制度</w:t>
      </w:r>
    </w:p>
    <w:p>
      <w:pPr>
        <w:pStyle w:val="26"/>
        <w:numPr>
          <w:ilvl w:val="0"/>
          <w:numId w:val="6"/>
        </w:numPr>
        <w:ind w:firstLineChars="0"/>
        <w:outlineLvl w:val="1"/>
        <w:rPr>
          <w:rFonts w:ascii="仿宋_GB2312" w:hAnsi="宋体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填写报名表或网上报名</w:t>
      </w:r>
      <w:bookmarkEnd w:id="9"/>
    </w:p>
    <w:p>
      <w:pPr>
        <w:pStyle w:val="26"/>
        <w:numPr>
          <w:ilvl w:val="0"/>
          <w:numId w:val="6"/>
        </w:numPr>
        <w:ind w:firstLineChars="0"/>
        <w:outlineLvl w:val="1"/>
        <w:rPr>
          <w:rFonts w:ascii="仿宋_GB2312" w:hAnsi="宋体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扫面二维码关注工作室的公众号</w:t>
      </w:r>
    </w:p>
    <w:p>
      <w:pPr>
        <w:pStyle w:val="26"/>
        <w:ind w:firstLine="0" w:firstLineChars="0"/>
        <w:outlineLvl w:val="1"/>
        <w:rPr>
          <w:rFonts w:ascii="仿宋_GB2312" w:eastAsia="仿宋_GB2312"/>
          <w:b/>
          <w:bCs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 xml:space="preserve">       </w:t>
      </w:r>
      <w:r>
        <w:rPr>
          <w:rFonts w:hint="eastAsia" w:ascii="仿宋_GB2312" w:eastAsia="仿宋_GB2312"/>
          <w:b/>
          <w:bCs/>
          <w:sz w:val="24"/>
          <w:szCs w:val="24"/>
        </w:rPr>
        <w:t xml:space="preserve">2.面试流程 </w:t>
      </w:r>
    </w:p>
    <w:p>
      <w:pPr>
        <w:pStyle w:val="26"/>
        <w:ind w:firstLine="0" w:firstLineChars="0"/>
        <w:outlineLvl w:val="1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b/>
          <w:bCs/>
          <w:sz w:val="24"/>
          <w:szCs w:val="24"/>
        </w:rPr>
        <w:t xml:space="preserve">          </w:t>
      </w:r>
      <w:r>
        <w:rPr>
          <w:rFonts w:hint="eastAsia" w:ascii="仿宋_GB2312" w:eastAsia="仿宋_GB2312"/>
          <w:sz w:val="24"/>
          <w:szCs w:val="24"/>
        </w:rPr>
        <w:t xml:space="preserve"> 根据报名人数作出场次安排</w:t>
      </w:r>
    </w:p>
    <w:p>
      <w:pPr>
        <w:pStyle w:val="32"/>
        <w:numPr>
          <w:ilvl w:val="0"/>
          <w:numId w:val="3"/>
        </w:numPr>
        <w:ind w:firstLineChars="0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面试安排</w:t>
      </w:r>
    </w:p>
    <w:p>
      <w:pPr>
        <w:wordWrap w:val="0"/>
        <w:jc w:val="lef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1．本轮面试</w:t>
      </w:r>
      <w:r>
        <w:rPr>
          <w:rFonts w:hint="eastAsia" w:ascii="仿宋" w:hAnsi="仿宋" w:eastAsia="仿宋"/>
          <w:sz w:val="24"/>
          <w:szCs w:val="24"/>
        </w:rPr>
        <w:t>约</w:t>
      </w:r>
      <w:r>
        <w:rPr>
          <w:rFonts w:ascii="仿宋" w:hAnsi="仿宋" w:eastAsia="仿宋"/>
          <w:sz w:val="24"/>
          <w:szCs w:val="24"/>
        </w:rPr>
        <w:t>有面试者</w:t>
      </w:r>
      <w:r>
        <w:rPr>
          <w:rFonts w:hint="eastAsia" w:ascii="仿宋" w:hAnsi="仿宋" w:eastAsia="仿宋"/>
          <w:sz w:val="24"/>
          <w:szCs w:val="24"/>
        </w:rPr>
        <w:t>60</w:t>
      </w:r>
      <w:r>
        <w:rPr>
          <w:rFonts w:ascii="仿宋" w:hAnsi="仿宋" w:eastAsia="仿宋"/>
          <w:sz w:val="24"/>
          <w:szCs w:val="24"/>
        </w:rPr>
        <w:t>人，</w:t>
      </w:r>
      <w:r>
        <w:rPr>
          <w:rFonts w:hint="eastAsia" w:ascii="仿宋" w:hAnsi="仿宋" w:eastAsia="仿宋"/>
          <w:sz w:val="24"/>
          <w:szCs w:val="24"/>
        </w:rPr>
        <w:t>分为10组，每组6人</w:t>
      </w:r>
      <w:r>
        <w:rPr>
          <w:rFonts w:ascii="仿宋" w:hAnsi="仿宋" w:eastAsia="仿宋"/>
          <w:sz w:val="24"/>
          <w:szCs w:val="24"/>
        </w:rPr>
        <w:t>；</w:t>
      </w:r>
    </w:p>
    <w:p>
      <w:pPr>
        <w:wordWrap w:val="0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</w:t>
      </w:r>
      <w:r>
        <w:rPr>
          <w:rFonts w:ascii="仿宋" w:hAnsi="仿宋" w:eastAsia="仿宋"/>
          <w:sz w:val="24"/>
          <w:szCs w:val="24"/>
        </w:rPr>
        <w:t>．面试时间为</w:t>
      </w:r>
      <w:r>
        <w:rPr>
          <w:rFonts w:hint="eastAsia" w:ascii="仿宋" w:hAnsi="仿宋" w:eastAsia="仿宋"/>
          <w:sz w:val="24"/>
          <w:szCs w:val="24"/>
        </w:rPr>
        <w:t>201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</w:rPr>
        <w:t>年9月2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日晚上和2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日晚上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预留25日）</w:t>
      </w:r>
      <w:r>
        <w:rPr>
          <w:rFonts w:hint="eastAsia" w:ascii="仿宋" w:hAnsi="仿宋" w:eastAsia="仿宋"/>
          <w:sz w:val="24"/>
          <w:szCs w:val="24"/>
        </w:rPr>
        <w:t>，面试组数可平均；</w:t>
      </w:r>
    </w:p>
    <w:p>
      <w:pPr>
        <w:wordWrap w:val="0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3. 面试顺序按组织部、宣传部、活动部，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秘书部</w:t>
      </w:r>
      <w:r>
        <w:rPr>
          <w:rFonts w:hint="eastAsia" w:ascii="仿宋" w:hAnsi="仿宋" w:eastAsia="仿宋"/>
          <w:sz w:val="24"/>
          <w:szCs w:val="24"/>
        </w:rPr>
        <w:t>面试官由各部门分别安排</w:t>
      </w:r>
    </w:p>
    <w:p>
      <w:pPr>
        <w:wordWrap w:val="0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4. 面试地点：C10宿舍楼6楼活动室</w:t>
      </w:r>
    </w:p>
    <w:tbl>
      <w:tblPr>
        <w:tblStyle w:val="22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947"/>
        <w:gridCol w:w="1276"/>
        <w:gridCol w:w="31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日期</w:t>
            </w:r>
          </w:p>
        </w:tc>
        <w:tc>
          <w:tcPr>
            <w:tcW w:w="1947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场次</w:t>
            </w:r>
          </w:p>
        </w:tc>
        <w:tc>
          <w:tcPr>
            <w:tcW w:w="1276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地点</w:t>
            </w:r>
          </w:p>
        </w:tc>
        <w:tc>
          <w:tcPr>
            <w:tcW w:w="3169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面试官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wordWrap w:val="0"/>
              <w:ind w:firstLine="360" w:firstLineChars="15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wordWrap w:val="0"/>
              <w:ind w:firstLine="360" w:firstLineChars="15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wordWrap w:val="0"/>
              <w:ind w:firstLine="600" w:firstLineChars="25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9.23</w:t>
            </w:r>
          </w:p>
          <w:p>
            <w:pPr>
              <w:wordWrap w:val="0"/>
              <w:ind w:firstLine="480" w:firstLineChars="20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周五</w:t>
            </w:r>
          </w:p>
        </w:tc>
        <w:tc>
          <w:tcPr>
            <w:tcW w:w="1947" w:type="dxa"/>
          </w:tcPr>
          <w:p>
            <w:pPr>
              <w:wordWrap w:val="0"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第一场：17</w:t>
            </w:r>
            <w:r>
              <w:rPr>
                <w:rFonts w:ascii="仿宋" w:hAnsi="仿宋" w:eastAsia="仿宋"/>
                <w:sz w:val="18"/>
                <w:szCs w:val="18"/>
              </w:rPr>
              <w:t>: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40-18:10</w:t>
            </w:r>
          </w:p>
        </w:tc>
        <w:tc>
          <w:tcPr>
            <w:tcW w:w="1276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六楼活动室</w:t>
            </w:r>
          </w:p>
        </w:tc>
        <w:tc>
          <w:tcPr>
            <w:tcW w:w="3169" w:type="dxa"/>
            <w:vMerge w:val="restart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谢文朗 刘伟杰 张文聪 苏德伟 凌通 黄柏儒 范文虎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947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第二场：18</w:t>
            </w:r>
            <w:r>
              <w:rPr>
                <w:rFonts w:ascii="仿宋" w:hAnsi="仿宋" w:eastAsia="仿宋"/>
                <w:sz w:val="18"/>
                <w:szCs w:val="18"/>
              </w:rPr>
              <w:t>: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10-18:40</w:t>
            </w:r>
          </w:p>
        </w:tc>
        <w:tc>
          <w:tcPr>
            <w:tcW w:w="1276" w:type="dxa"/>
          </w:tcPr>
          <w:p>
            <w:pPr>
              <w:wordWrap w:val="0"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六楼活动室</w:t>
            </w:r>
          </w:p>
        </w:tc>
        <w:tc>
          <w:tcPr>
            <w:tcW w:w="3169" w:type="dxa"/>
            <w:vMerge w:val="continue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中场休息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947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第三场：21</w:t>
            </w:r>
            <w:r>
              <w:rPr>
                <w:rFonts w:ascii="仿宋" w:hAnsi="仿宋" w:eastAsia="仿宋"/>
                <w:sz w:val="18"/>
                <w:szCs w:val="18"/>
              </w:rPr>
              <w:t>: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20-21:50</w:t>
            </w:r>
          </w:p>
        </w:tc>
        <w:tc>
          <w:tcPr>
            <w:tcW w:w="1276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六楼活动室</w:t>
            </w:r>
          </w:p>
        </w:tc>
        <w:tc>
          <w:tcPr>
            <w:tcW w:w="3169" w:type="dxa"/>
            <w:vMerge w:val="restart"/>
          </w:tcPr>
          <w:p>
            <w:pPr>
              <w:wordWrap w:val="0"/>
              <w:jc w:val="left"/>
              <w:rPr>
                <w:rFonts w:ascii="仿宋" w:hAnsi="仿宋" w:eastAsia="仿宋"/>
                <w:b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陈镇南 陈博引 李振梁  连木明   许江汉 李克奉  卢俊宇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947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第四场：21</w:t>
            </w:r>
            <w:r>
              <w:rPr>
                <w:rFonts w:ascii="仿宋" w:hAnsi="仿宋" w:eastAsia="仿宋"/>
                <w:sz w:val="18"/>
                <w:szCs w:val="18"/>
              </w:rPr>
              <w:t>: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55-22:25</w:t>
            </w:r>
          </w:p>
        </w:tc>
        <w:tc>
          <w:tcPr>
            <w:tcW w:w="1276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六楼活动室</w:t>
            </w:r>
          </w:p>
        </w:tc>
        <w:tc>
          <w:tcPr>
            <w:tcW w:w="3169" w:type="dxa"/>
            <w:vMerge w:val="continue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947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应急场：22</w:t>
            </w:r>
            <w:r>
              <w:rPr>
                <w:rFonts w:ascii="仿宋" w:hAnsi="仿宋" w:eastAsia="仿宋"/>
                <w:sz w:val="18"/>
                <w:szCs w:val="18"/>
              </w:rPr>
              <w:t>: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30-23:00</w:t>
            </w:r>
          </w:p>
        </w:tc>
        <w:tc>
          <w:tcPr>
            <w:tcW w:w="1276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六楼活动室</w:t>
            </w:r>
          </w:p>
        </w:tc>
        <w:tc>
          <w:tcPr>
            <w:tcW w:w="3169" w:type="dxa"/>
            <w:vMerge w:val="continue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>
      <w:pPr>
        <w:wordWrap w:val="0"/>
        <w:jc w:val="left"/>
        <w:rPr>
          <w:rFonts w:ascii="仿宋" w:hAnsi="仿宋" w:eastAsia="仿宋"/>
          <w:sz w:val="24"/>
          <w:szCs w:val="24"/>
        </w:rPr>
      </w:pPr>
    </w:p>
    <w:p>
      <w:pPr>
        <w:wordWrap w:val="0"/>
        <w:jc w:val="left"/>
        <w:rPr>
          <w:rFonts w:ascii="仿宋" w:hAnsi="仿宋" w:eastAsia="仿宋"/>
          <w:sz w:val="24"/>
          <w:szCs w:val="24"/>
        </w:rPr>
      </w:pPr>
    </w:p>
    <w:tbl>
      <w:tblPr>
        <w:tblStyle w:val="22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947"/>
        <w:gridCol w:w="1276"/>
        <w:gridCol w:w="31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日期</w:t>
            </w:r>
          </w:p>
        </w:tc>
        <w:tc>
          <w:tcPr>
            <w:tcW w:w="1947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场次</w:t>
            </w:r>
          </w:p>
        </w:tc>
        <w:tc>
          <w:tcPr>
            <w:tcW w:w="1276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地点</w:t>
            </w:r>
          </w:p>
        </w:tc>
        <w:tc>
          <w:tcPr>
            <w:tcW w:w="3169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面试官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wordWrap w:val="0"/>
              <w:ind w:firstLine="360" w:firstLineChars="15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wordWrap w:val="0"/>
              <w:ind w:firstLine="360" w:firstLineChars="15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wordWrap w:val="0"/>
              <w:ind w:firstLine="600" w:firstLineChars="25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9.24</w:t>
            </w:r>
          </w:p>
          <w:p>
            <w:pPr>
              <w:wordWrap w:val="0"/>
              <w:ind w:firstLine="480" w:firstLineChars="20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周六</w:t>
            </w:r>
          </w:p>
        </w:tc>
        <w:tc>
          <w:tcPr>
            <w:tcW w:w="1947" w:type="dxa"/>
          </w:tcPr>
          <w:p>
            <w:pPr>
              <w:wordWrap w:val="0"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第一场：17</w:t>
            </w:r>
            <w:r>
              <w:rPr>
                <w:rFonts w:ascii="仿宋" w:hAnsi="仿宋" w:eastAsia="仿宋"/>
                <w:sz w:val="18"/>
                <w:szCs w:val="18"/>
              </w:rPr>
              <w:t>: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40-18:10</w:t>
            </w:r>
          </w:p>
        </w:tc>
        <w:tc>
          <w:tcPr>
            <w:tcW w:w="1276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六楼活动室</w:t>
            </w:r>
          </w:p>
        </w:tc>
        <w:tc>
          <w:tcPr>
            <w:tcW w:w="3169" w:type="dxa"/>
            <w:vMerge w:val="restart"/>
          </w:tcPr>
          <w:p>
            <w:pPr>
              <w:wordWrap w:val="0"/>
              <w:jc w:val="left"/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谢文朗 刘伟杰 张文聪 苏德伟 凌通 黄柏儒 范文虎</w:t>
            </w:r>
          </w:p>
          <w:p>
            <w:pPr>
              <w:wordWrap w:val="0"/>
              <w:jc w:val="left"/>
              <w:rPr>
                <w:rFonts w:ascii="仿宋" w:hAnsi="仿宋" w:eastAsia="仿宋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947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第二场：18</w:t>
            </w:r>
            <w:r>
              <w:rPr>
                <w:rFonts w:ascii="仿宋" w:hAnsi="仿宋" w:eastAsia="仿宋"/>
                <w:sz w:val="18"/>
                <w:szCs w:val="18"/>
              </w:rPr>
              <w:t>: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10-18:40</w:t>
            </w:r>
          </w:p>
        </w:tc>
        <w:tc>
          <w:tcPr>
            <w:tcW w:w="1276" w:type="dxa"/>
          </w:tcPr>
          <w:p>
            <w:pPr>
              <w:wordWrap w:val="0"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六楼活动室</w:t>
            </w:r>
          </w:p>
        </w:tc>
        <w:tc>
          <w:tcPr>
            <w:tcW w:w="3169" w:type="dxa"/>
            <w:vMerge w:val="continue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中场休息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947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第三场：21</w:t>
            </w:r>
            <w:r>
              <w:rPr>
                <w:rFonts w:ascii="仿宋" w:hAnsi="仿宋" w:eastAsia="仿宋"/>
                <w:sz w:val="18"/>
                <w:szCs w:val="18"/>
              </w:rPr>
              <w:t>: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20-21:50</w:t>
            </w:r>
          </w:p>
        </w:tc>
        <w:tc>
          <w:tcPr>
            <w:tcW w:w="1276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六楼活动室</w:t>
            </w:r>
          </w:p>
        </w:tc>
        <w:tc>
          <w:tcPr>
            <w:tcW w:w="3169" w:type="dxa"/>
            <w:vMerge w:val="restart"/>
          </w:tcPr>
          <w:p>
            <w:pPr>
              <w:wordWrap w:val="0"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陈镇南 陈博引 李振梁  连木明   许江汉 李克奉  卢俊宇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947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第四场：21</w:t>
            </w:r>
            <w:r>
              <w:rPr>
                <w:rFonts w:ascii="仿宋" w:hAnsi="仿宋" w:eastAsia="仿宋"/>
                <w:sz w:val="18"/>
                <w:szCs w:val="18"/>
              </w:rPr>
              <w:t>: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55-22:25</w:t>
            </w:r>
          </w:p>
        </w:tc>
        <w:tc>
          <w:tcPr>
            <w:tcW w:w="1276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六楼活动室</w:t>
            </w:r>
          </w:p>
        </w:tc>
        <w:tc>
          <w:tcPr>
            <w:tcW w:w="3169" w:type="dxa"/>
            <w:vMerge w:val="continue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947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应急场：22</w:t>
            </w:r>
            <w:r>
              <w:rPr>
                <w:rFonts w:ascii="仿宋" w:hAnsi="仿宋" w:eastAsia="仿宋"/>
                <w:sz w:val="18"/>
                <w:szCs w:val="18"/>
              </w:rPr>
              <w:t>: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30-23:00</w:t>
            </w:r>
          </w:p>
        </w:tc>
        <w:tc>
          <w:tcPr>
            <w:tcW w:w="1276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六楼活动室</w:t>
            </w:r>
          </w:p>
        </w:tc>
        <w:tc>
          <w:tcPr>
            <w:tcW w:w="3169" w:type="dxa"/>
            <w:vMerge w:val="continue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>
      <w:pPr>
        <w:wordWrap w:val="0"/>
        <w:jc w:val="left"/>
        <w:rPr>
          <w:rFonts w:ascii="仿宋" w:hAnsi="仿宋" w:eastAsia="仿宋"/>
          <w:sz w:val="24"/>
          <w:szCs w:val="24"/>
        </w:rPr>
      </w:pPr>
    </w:p>
    <w:p>
      <w:pPr>
        <w:wordWrap w:val="0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预留（报名人数过多时启用）</w:t>
      </w:r>
    </w:p>
    <w:tbl>
      <w:tblPr>
        <w:tblStyle w:val="22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947"/>
        <w:gridCol w:w="1276"/>
        <w:gridCol w:w="31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日期</w:t>
            </w:r>
          </w:p>
        </w:tc>
        <w:tc>
          <w:tcPr>
            <w:tcW w:w="1947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场次</w:t>
            </w:r>
          </w:p>
        </w:tc>
        <w:tc>
          <w:tcPr>
            <w:tcW w:w="1276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地点</w:t>
            </w:r>
          </w:p>
        </w:tc>
        <w:tc>
          <w:tcPr>
            <w:tcW w:w="3169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面试官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wordWrap w:val="0"/>
              <w:ind w:firstLine="360" w:firstLineChars="15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wordWrap w:val="0"/>
              <w:ind w:firstLine="360" w:firstLineChars="15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wordWrap w:val="0"/>
              <w:ind w:firstLine="600" w:firstLineChars="25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9.25</w:t>
            </w:r>
          </w:p>
          <w:p>
            <w:pPr>
              <w:wordWrap w:val="0"/>
              <w:ind w:firstLine="480" w:firstLineChars="20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周日</w:t>
            </w:r>
          </w:p>
        </w:tc>
        <w:tc>
          <w:tcPr>
            <w:tcW w:w="1947" w:type="dxa"/>
          </w:tcPr>
          <w:p>
            <w:pPr>
              <w:wordWrap w:val="0"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第一场：17</w:t>
            </w:r>
            <w:r>
              <w:rPr>
                <w:rFonts w:ascii="仿宋" w:hAnsi="仿宋" w:eastAsia="仿宋"/>
                <w:sz w:val="18"/>
                <w:szCs w:val="18"/>
              </w:rPr>
              <w:t>: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40-18:10</w:t>
            </w:r>
          </w:p>
        </w:tc>
        <w:tc>
          <w:tcPr>
            <w:tcW w:w="1276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六楼活动室</w:t>
            </w:r>
          </w:p>
        </w:tc>
        <w:tc>
          <w:tcPr>
            <w:tcW w:w="3169" w:type="dxa"/>
            <w:vMerge w:val="restart"/>
          </w:tcPr>
          <w:p>
            <w:pPr>
              <w:wordWrap w:val="0"/>
              <w:jc w:val="left"/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谢文朗 刘伟杰 张文聪 苏德伟 凌通 黄柏儒 范文虎</w:t>
            </w:r>
          </w:p>
          <w:p>
            <w:pPr>
              <w:wordWrap w:val="0"/>
              <w:jc w:val="left"/>
              <w:rPr>
                <w:rFonts w:ascii="仿宋" w:hAnsi="仿宋" w:eastAsia="仿宋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947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第二场：18</w:t>
            </w:r>
            <w:r>
              <w:rPr>
                <w:rFonts w:ascii="仿宋" w:hAnsi="仿宋" w:eastAsia="仿宋"/>
                <w:sz w:val="18"/>
                <w:szCs w:val="18"/>
              </w:rPr>
              <w:t>: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10-18:40</w:t>
            </w:r>
          </w:p>
        </w:tc>
        <w:tc>
          <w:tcPr>
            <w:tcW w:w="1276" w:type="dxa"/>
          </w:tcPr>
          <w:p>
            <w:pPr>
              <w:wordWrap w:val="0"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六楼活动室</w:t>
            </w:r>
          </w:p>
        </w:tc>
        <w:tc>
          <w:tcPr>
            <w:tcW w:w="3169" w:type="dxa"/>
            <w:vMerge w:val="continue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中场休息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947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第三场：21</w:t>
            </w:r>
            <w:r>
              <w:rPr>
                <w:rFonts w:ascii="仿宋" w:hAnsi="仿宋" w:eastAsia="仿宋"/>
                <w:sz w:val="18"/>
                <w:szCs w:val="18"/>
              </w:rPr>
              <w:t>: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20-21:50</w:t>
            </w:r>
          </w:p>
        </w:tc>
        <w:tc>
          <w:tcPr>
            <w:tcW w:w="1276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六楼活动室</w:t>
            </w:r>
          </w:p>
        </w:tc>
        <w:tc>
          <w:tcPr>
            <w:tcW w:w="3169" w:type="dxa"/>
            <w:vMerge w:val="restart"/>
          </w:tcPr>
          <w:p>
            <w:pPr>
              <w:wordWrap w:val="0"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陈镇南 陈博引 李振梁  连木明   许江汉 李克奉  卢俊宇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947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第四场：21</w:t>
            </w:r>
            <w:r>
              <w:rPr>
                <w:rFonts w:ascii="仿宋" w:hAnsi="仿宋" w:eastAsia="仿宋"/>
                <w:sz w:val="18"/>
                <w:szCs w:val="18"/>
              </w:rPr>
              <w:t>: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55-22:25</w:t>
            </w:r>
          </w:p>
        </w:tc>
        <w:tc>
          <w:tcPr>
            <w:tcW w:w="1276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六楼活动室</w:t>
            </w:r>
          </w:p>
        </w:tc>
        <w:tc>
          <w:tcPr>
            <w:tcW w:w="3169" w:type="dxa"/>
            <w:vMerge w:val="continue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947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应急场：22</w:t>
            </w:r>
            <w:r>
              <w:rPr>
                <w:rFonts w:ascii="仿宋" w:hAnsi="仿宋" w:eastAsia="仿宋"/>
                <w:sz w:val="18"/>
                <w:szCs w:val="18"/>
              </w:rPr>
              <w:t>: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30-23:00</w:t>
            </w:r>
          </w:p>
        </w:tc>
        <w:tc>
          <w:tcPr>
            <w:tcW w:w="1276" w:type="dxa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六楼活动室</w:t>
            </w:r>
          </w:p>
        </w:tc>
        <w:tc>
          <w:tcPr>
            <w:tcW w:w="3169" w:type="dxa"/>
            <w:vMerge w:val="continue"/>
          </w:tcPr>
          <w:p>
            <w:pPr>
              <w:wordWrap w:val="0"/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>
      <w:pPr>
        <w:wordWrap w:val="0"/>
        <w:jc w:val="left"/>
        <w:rPr>
          <w:rFonts w:ascii="仿宋" w:hAnsi="仿宋" w:eastAsia="仿宋"/>
          <w:sz w:val="24"/>
          <w:szCs w:val="24"/>
        </w:rPr>
      </w:pPr>
    </w:p>
    <w:p>
      <w:pPr>
        <w:wordWrap w:val="0"/>
        <w:jc w:val="left"/>
        <w:rPr>
          <w:rFonts w:ascii="仿宋" w:hAnsi="仿宋" w:eastAsia="仿宋"/>
          <w:sz w:val="24"/>
          <w:szCs w:val="24"/>
        </w:rPr>
      </w:pPr>
    </w:p>
    <w:p>
      <w:pPr>
        <w:pStyle w:val="26"/>
        <w:numPr>
          <w:ilvl w:val="0"/>
          <w:numId w:val="3"/>
        </w:numPr>
        <w:ind w:left="567" w:hanging="567" w:firstLineChars="0"/>
        <w:outlineLvl w:val="0"/>
        <w:rPr>
          <w:rFonts w:ascii="仿宋_GB2312" w:eastAsia="仿宋_GB2312"/>
          <w:b/>
          <w:sz w:val="24"/>
          <w:szCs w:val="24"/>
        </w:rPr>
      </w:pPr>
      <w:r>
        <w:rPr>
          <w:rFonts w:hint="eastAsia" w:ascii="仿宋_GB2312" w:eastAsia="仿宋_GB2312"/>
          <w:b/>
          <w:sz w:val="24"/>
          <w:szCs w:val="24"/>
        </w:rPr>
        <w:t>可行性分析</w:t>
      </w:r>
    </w:p>
    <w:p>
      <w:pPr>
        <w:pStyle w:val="26"/>
        <w:numPr>
          <w:ilvl w:val="0"/>
          <w:numId w:val="7"/>
        </w:numPr>
        <w:ind w:firstLineChars="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人力资源分析：</w:t>
      </w:r>
      <w:r>
        <w:rPr>
          <w:rFonts w:hint="eastAsia" w:ascii="仿宋_GB2312" w:eastAsia="仿宋_GB2312"/>
          <w:sz w:val="24"/>
          <w:szCs w:val="24"/>
          <w:lang w:val="en-US" w:eastAsia="zh-CN"/>
        </w:rPr>
        <w:t>我们主要针对软件的师弟师妹们宣传，更加亲切</w:t>
      </w:r>
    </w:p>
    <w:p>
      <w:pPr>
        <w:pStyle w:val="26"/>
        <w:numPr>
          <w:ilvl w:val="0"/>
          <w:numId w:val="7"/>
        </w:numPr>
        <w:ind w:firstLineChars="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 xml:space="preserve">场地资源分析： </w:t>
      </w:r>
      <w:r>
        <w:rPr>
          <w:rFonts w:hint="eastAsia" w:ascii="仿宋_GB2312" w:eastAsia="仿宋_GB2312"/>
          <w:sz w:val="24"/>
          <w:szCs w:val="24"/>
          <w:lang w:val="en-US" w:eastAsia="zh-CN"/>
        </w:rPr>
        <w:t>我们活动室在c10六楼，十分方便师弟们参加面试</w:t>
      </w:r>
    </w:p>
    <w:p>
      <w:pPr>
        <w:pStyle w:val="26"/>
        <w:numPr>
          <w:ilvl w:val="0"/>
          <w:numId w:val="7"/>
        </w:numPr>
        <w:ind w:firstLineChars="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 xml:space="preserve">物资资源分析： </w:t>
      </w:r>
      <w:r>
        <w:rPr>
          <w:rFonts w:hint="eastAsia" w:ascii="仿宋_GB2312" w:eastAsia="仿宋_GB2312"/>
          <w:sz w:val="24"/>
          <w:szCs w:val="24"/>
          <w:lang w:val="en-US" w:eastAsia="zh-CN"/>
        </w:rPr>
        <w:t>我们活动室有充足的物资布置秋招仪式</w:t>
      </w:r>
    </w:p>
    <w:p>
      <w:pPr>
        <w:pStyle w:val="26"/>
        <w:numPr>
          <w:ilvl w:val="0"/>
          <w:numId w:val="7"/>
        </w:numPr>
        <w:ind w:firstLineChars="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活动形式分析</w:t>
      </w:r>
      <w:r>
        <w:rPr>
          <w:rFonts w:hint="eastAsia" w:ascii="仿宋_GB2312" w:eastAsia="仿宋_GB2312"/>
          <w:b/>
          <w:sz w:val="24"/>
          <w:szCs w:val="24"/>
        </w:rPr>
        <w:t>：</w:t>
      </w:r>
      <w:r>
        <w:rPr>
          <w:rFonts w:hint="eastAsia" w:ascii="仿宋_GB2312" w:eastAsia="仿宋_GB2312"/>
          <w:sz w:val="24"/>
          <w:szCs w:val="24"/>
        </w:rPr>
        <w:t>、</w:t>
      </w:r>
      <w:r>
        <w:rPr>
          <w:rFonts w:hint="eastAsia" w:ascii="仿宋_GB2312" w:eastAsia="仿宋_GB2312"/>
          <w:sz w:val="24"/>
          <w:szCs w:val="24"/>
          <w:lang w:val="en-US" w:eastAsia="zh-CN"/>
        </w:rPr>
        <w:t>我们尽量选择新生有空的时间安排面试</w:t>
      </w:r>
    </w:p>
    <w:p>
      <w:pPr>
        <w:pStyle w:val="26"/>
        <w:numPr>
          <w:ilvl w:val="0"/>
          <w:numId w:val="3"/>
        </w:numPr>
        <w:ind w:left="567" w:hanging="567" w:firstLineChars="0"/>
        <w:outlineLvl w:val="0"/>
        <w:rPr>
          <w:rFonts w:ascii="仿宋_GB2312" w:eastAsia="仿宋_GB2312"/>
          <w:b/>
          <w:sz w:val="24"/>
          <w:szCs w:val="24"/>
        </w:rPr>
      </w:pPr>
      <w:bookmarkStart w:id="10" w:name="_Toc414546986"/>
      <w:r>
        <w:rPr>
          <w:rFonts w:hint="eastAsia" w:ascii="仿宋_GB2312" w:eastAsia="仿宋_GB2312"/>
          <w:b/>
          <w:sz w:val="24"/>
          <w:szCs w:val="24"/>
        </w:rPr>
        <w:t>风险预测和应对方案</w:t>
      </w:r>
      <w:bookmarkEnd w:id="10"/>
    </w:p>
    <w:p>
      <w:pPr>
        <w:pStyle w:val="26"/>
        <w:numPr>
          <w:ilvl w:val="0"/>
          <w:numId w:val="8"/>
        </w:numPr>
        <w:ind w:left="607" w:hanging="437" w:firstLineChars="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摆摊宣传方面：若是传单数量不足，则一方面希望对传单的分发量进行控制，不要遇到人就直接分发，尽量都加以解说：另一方面，安排人员去作传单的复印工作；</w:t>
      </w:r>
    </w:p>
    <w:p>
      <w:pPr>
        <w:pStyle w:val="26"/>
        <w:numPr>
          <w:ilvl w:val="0"/>
          <w:numId w:val="8"/>
        </w:numPr>
        <w:ind w:left="607" w:hanging="437" w:firstLineChars="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摆摊活动方面：若是现场参与活动人数较多，秩序较差，则可以反馈情况，并通知相应人员过来帮忙</w:t>
      </w:r>
    </w:p>
    <w:p>
      <w:pPr>
        <w:pStyle w:val="2"/>
        <w:spacing w:before="0" w:after="0"/>
        <w:rPr>
          <w:rFonts w:ascii="仿宋_GB2312" w:eastAsia="仿宋_GB2312"/>
          <w:b w:val="0"/>
          <w:sz w:val="24"/>
          <w:szCs w:val="24"/>
        </w:rPr>
      </w:pPr>
      <w:bookmarkStart w:id="11" w:name="_Toc414546987"/>
      <w:r>
        <w:rPr>
          <w:rFonts w:hint="eastAsia" w:ascii="仿宋_GB2312" w:eastAsia="仿宋_GB2312"/>
          <w:sz w:val="24"/>
          <w:szCs w:val="24"/>
        </w:rPr>
        <w:t>十一、物资准备及资金清算</w:t>
      </w:r>
      <w:bookmarkEnd w:id="11"/>
    </w:p>
    <w:p>
      <w:pPr>
        <w:pStyle w:val="2"/>
        <w:spacing w:before="0" w:after="0"/>
        <w:rPr>
          <w:rFonts w:ascii="仿宋_GB2312" w:eastAsia="仿宋_GB2312"/>
          <w:sz w:val="24"/>
          <w:szCs w:val="24"/>
        </w:rPr>
      </w:pPr>
      <w:bookmarkStart w:id="12" w:name="_Toc414546988"/>
      <w:r>
        <w:rPr>
          <w:rFonts w:hint="eastAsia" w:ascii="仿宋_GB2312" w:eastAsia="仿宋_GB2312"/>
          <w:sz w:val="24"/>
          <w:szCs w:val="24"/>
        </w:rPr>
        <w:t>十二、附录</w:t>
      </w:r>
      <w:bookmarkEnd w:id="12"/>
    </w:p>
    <w:p>
      <w:pPr>
        <w:pStyle w:val="3"/>
        <w:spacing w:before="0" w:after="0" w:line="415" w:lineRule="auto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附录一：信息登记表</w:t>
      </w:r>
    </w:p>
    <w:tbl>
      <w:tblPr>
        <w:tblStyle w:val="22"/>
        <w:tblW w:w="42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t>姓名</w:t>
            </w:r>
          </w:p>
        </w:tc>
        <w:tc>
          <w:tcPr>
            <w:tcW w:w="1065" w:type="dxa"/>
          </w:tcPr>
          <w:p>
            <w:r>
              <w:t>性别</w:t>
            </w:r>
          </w:p>
        </w:tc>
        <w:tc>
          <w:tcPr>
            <w:tcW w:w="1065" w:type="dxa"/>
          </w:tcPr>
          <w:p>
            <w:r>
              <w:t>宿舍号</w:t>
            </w:r>
          </w:p>
        </w:tc>
        <w:tc>
          <w:tcPr>
            <w:tcW w:w="1065" w:type="dxa"/>
          </w:tcPr>
          <w:p>
            <w:r>
              <w:t>联系电话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  <w:tc>
          <w:tcPr>
            <w:tcW w:w="1065" w:type="dxa"/>
          </w:tcPr>
          <w:p/>
        </w:tc>
      </w:tr>
    </w:tbl>
    <w:p>
      <w:pPr>
        <w:pStyle w:val="3"/>
        <w:spacing w:before="0" w:after="0" w:line="415" w:lineRule="auto"/>
        <w:rPr>
          <w:rFonts w:ascii="仿宋_GB2312" w:eastAsia="仿宋_GB2312"/>
          <w:sz w:val="24"/>
          <w:szCs w:val="24"/>
        </w:rPr>
      </w:pPr>
      <w:bookmarkStart w:id="13" w:name="_Toc414546990"/>
      <w:r>
        <w:rPr>
          <w:rFonts w:hint="eastAsia" w:ascii="仿宋_GB2312" w:eastAsia="仿宋_GB2312"/>
          <w:sz w:val="24"/>
          <w:szCs w:val="24"/>
        </w:rPr>
        <w:t>附录二：</w:t>
      </w:r>
      <w:bookmarkEnd w:id="13"/>
      <w:r>
        <w:rPr>
          <w:rFonts w:hint="eastAsia" w:ascii="仿宋_GB2312" w:eastAsia="仿宋_GB2312"/>
          <w:sz w:val="24"/>
          <w:szCs w:val="24"/>
        </w:rPr>
        <w:t>工作室公众号二维码</w:t>
      </w:r>
    </w:p>
    <w:p>
      <w:pPr>
        <w:rPr>
          <w:rFonts w:ascii="仿宋_GB2312" w:eastAsia="仿宋_GB2312"/>
          <w:b/>
          <w:sz w:val="24"/>
          <w:szCs w:val="24"/>
        </w:rPr>
      </w:pPr>
      <w:r>
        <w:rPr>
          <w:rFonts w:hint="eastAsia" w:ascii="仿宋_GB2312" w:eastAsia="仿宋_GB2312"/>
          <w:b/>
          <w:sz w:val="24"/>
          <w:szCs w:val="24"/>
        </w:rPr>
        <w:fldChar w:fldCharType="begin"/>
      </w:r>
      <w:r>
        <w:rPr>
          <w:rFonts w:hint="eastAsia" w:ascii="仿宋_GB2312" w:eastAsia="仿宋_GB2312"/>
          <w:b/>
          <w:sz w:val="24"/>
          <w:szCs w:val="24"/>
        </w:rPr>
        <w:instrText xml:space="preserve"> = 1 \* ROMAN </w:instrText>
      </w:r>
      <w:r>
        <w:rPr>
          <w:rFonts w:hint="eastAsia" w:ascii="仿宋_GB2312" w:eastAsia="仿宋_GB2312"/>
          <w:b/>
          <w:sz w:val="24"/>
          <w:szCs w:val="24"/>
        </w:rPr>
        <w:fldChar w:fldCharType="separate"/>
      </w:r>
      <w:r>
        <w:rPr>
          <w:rFonts w:hint="eastAsia" w:ascii="仿宋_GB2312" w:eastAsia="仿宋_GB2312"/>
          <w:b/>
          <w:sz w:val="24"/>
          <w:szCs w:val="24"/>
        </w:rPr>
        <w:t>I</w:t>
      </w:r>
      <w:r>
        <w:rPr>
          <w:rFonts w:hint="eastAsia" w:ascii="仿宋_GB2312" w:eastAsia="仿宋_GB2312"/>
          <w:b/>
          <w:sz w:val="24"/>
          <w:szCs w:val="24"/>
        </w:rPr>
        <w:fldChar w:fldCharType="end"/>
      </w:r>
      <w:r>
        <w:rPr>
          <w:rFonts w:hint="eastAsia" w:ascii="仿宋_GB2312" w:eastAsia="仿宋_GB2312"/>
          <w:b/>
          <w:sz w:val="24"/>
          <w:szCs w:val="24"/>
        </w:rPr>
        <w:t>摆摊宣传活动</w:t>
      </w:r>
    </w:p>
    <w:tbl>
      <w:tblPr>
        <w:tblStyle w:val="22"/>
        <w:tblW w:w="8789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97"/>
        <w:gridCol w:w="2197"/>
        <w:gridCol w:w="21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b/>
                <w:bCs/>
                <w:kern w:val="0"/>
                <w:sz w:val="24"/>
                <w:szCs w:val="24"/>
              </w:rPr>
              <w:t>工作岗位</w:t>
            </w:r>
          </w:p>
        </w:tc>
        <w:tc>
          <w:tcPr>
            <w:tcW w:w="2197" w:type="dxa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2197" w:type="dxa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b/>
                <w:bCs/>
                <w:kern w:val="0"/>
                <w:sz w:val="24"/>
                <w:szCs w:val="24"/>
              </w:rPr>
              <w:t>电话</w:t>
            </w:r>
          </w:p>
        </w:tc>
        <w:tc>
          <w:tcPr>
            <w:tcW w:w="2198" w:type="dxa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b/>
                <w:bCs/>
                <w:kern w:val="0"/>
                <w:sz w:val="24"/>
                <w:szCs w:val="24"/>
              </w:rPr>
              <w:t>短号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  <w:vMerge w:val="restart"/>
          </w:tcPr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相关地点主要人员名单（阶段）</w:t>
            </w:r>
          </w:p>
        </w:tc>
        <w:tc>
          <w:tcPr>
            <w:tcW w:w="2197" w:type="dxa"/>
          </w:tcPr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197" w:type="dxa"/>
          </w:tcPr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198" w:type="dxa"/>
          </w:tcPr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  <w:vMerge w:val="continue"/>
          </w:tcPr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197" w:type="dxa"/>
          </w:tcPr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197" w:type="dxa"/>
          </w:tcPr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198" w:type="dxa"/>
          </w:tcPr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  <w:vMerge w:val="continue"/>
          </w:tcPr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197" w:type="dxa"/>
          </w:tcPr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197" w:type="dxa"/>
          </w:tcPr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198" w:type="dxa"/>
          </w:tcPr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>
      <w:pPr>
        <w:rPr>
          <w:rFonts w:ascii="仿宋_GB2312" w:eastAsia="仿宋_GB2312"/>
          <w:sz w:val="24"/>
          <w:szCs w:val="24"/>
        </w:rPr>
      </w:pPr>
    </w:p>
    <w:p>
      <w:pPr>
        <w:rPr>
          <w:rFonts w:ascii="仿宋_GB2312" w:eastAsia="仿宋_GB2312"/>
          <w:sz w:val="24"/>
          <w:szCs w:val="24"/>
        </w:rPr>
      </w:pPr>
    </w:p>
    <w:p>
      <w:pPr>
        <w:rPr>
          <w:rFonts w:ascii="仿宋_GB2312" w:eastAsia="仿宋_GB2312"/>
          <w:sz w:val="24"/>
          <w:szCs w:val="24"/>
        </w:rPr>
      </w:pPr>
    </w:p>
    <w:p>
      <w:pPr>
        <w:rPr>
          <w:rFonts w:ascii="仿宋_GB2312" w:eastAsia="仿宋_GB2312"/>
          <w:b/>
          <w:sz w:val="24"/>
          <w:szCs w:val="24"/>
        </w:rPr>
      </w:pPr>
      <w:r>
        <w:rPr>
          <w:rFonts w:hint="eastAsia" w:ascii="仿宋_GB2312" w:eastAsia="仿宋_GB2312"/>
          <w:b/>
          <w:sz w:val="24"/>
          <w:szCs w:val="24"/>
        </w:rPr>
        <w:t>附录三：通知短信模板</w:t>
      </w:r>
    </w:p>
    <w:p>
      <w:pPr>
        <w:rPr>
          <w:rFonts w:ascii="仿宋_GB2312" w:eastAsia="仿宋_GB2312"/>
          <w:b/>
          <w:sz w:val="24"/>
          <w:szCs w:val="24"/>
        </w:rPr>
      </w:pPr>
      <w:r>
        <w:rPr>
          <w:rFonts w:hint="eastAsia" w:ascii="仿宋_GB2312" w:eastAsia="仿宋_GB2312"/>
          <w:b/>
          <w:sz w:val="24"/>
          <w:szCs w:val="24"/>
        </w:rPr>
        <w:t>面试通知：</w:t>
      </w:r>
    </w:p>
    <w:p>
      <w:pPr>
        <w:widowControl/>
        <w:ind w:firstLine="480" w:firstLineChars="200"/>
        <w:jc w:val="left"/>
        <w:rPr>
          <w:rFonts w:ascii="仿宋" w:hAnsi="仿宋" w:eastAsia="仿宋" w:cs="宋体"/>
          <w:kern w:val="0"/>
          <w:sz w:val="24"/>
          <w:szCs w:val="24"/>
        </w:rPr>
      </w:pPr>
      <w:r>
        <w:rPr>
          <w:rFonts w:ascii="仿宋" w:hAnsi="仿宋" w:eastAsia="仿宋" w:cs="宋体"/>
          <w:kern w:val="0"/>
          <w:sz w:val="24"/>
          <w:szCs w:val="24"/>
        </w:rPr>
        <w:t>同学你好：欢迎你参加</w:t>
      </w:r>
      <w:r>
        <w:rPr>
          <w:rFonts w:hint="eastAsia" w:ascii="仿宋" w:hAnsi="仿宋" w:eastAsia="仿宋" w:cs="宋体"/>
          <w:kern w:val="0"/>
          <w:sz w:val="24"/>
          <w:szCs w:val="24"/>
        </w:rPr>
        <w:t>党建工作室</w:t>
      </w:r>
      <w:r>
        <w:rPr>
          <w:rFonts w:ascii="仿宋" w:hAnsi="仿宋" w:eastAsia="仿宋" w:cs="宋体"/>
          <w:kern w:val="0"/>
          <w:sz w:val="24"/>
          <w:szCs w:val="24"/>
        </w:rPr>
        <w:t>的面试</w:t>
      </w:r>
      <w:r>
        <w:rPr>
          <w:rFonts w:ascii="宋体" w:hAnsi="宋体" w:eastAsia="仿宋" w:cs="宋体"/>
          <w:kern w:val="0"/>
          <w:sz w:val="24"/>
          <w:szCs w:val="24"/>
        </w:rPr>
        <w:t> </w:t>
      </w:r>
      <w:r>
        <w:rPr>
          <w:rFonts w:ascii="仿宋" w:hAnsi="仿宋" w:eastAsia="仿宋" w:cs="宋体"/>
          <w:kern w:val="0"/>
          <w:sz w:val="24"/>
          <w:szCs w:val="24"/>
        </w:rPr>
        <w:t>，感谢你选择</w:t>
      </w:r>
      <w:r>
        <w:rPr>
          <w:rFonts w:hint="eastAsia" w:ascii="仿宋" w:hAnsi="仿宋" w:eastAsia="仿宋" w:cs="宋体"/>
          <w:kern w:val="0"/>
          <w:sz w:val="24"/>
          <w:szCs w:val="24"/>
        </w:rPr>
        <w:t>党建工作室XX部</w:t>
      </w:r>
      <w:r>
        <w:rPr>
          <w:rFonts w:ascii="仿宋" w:hAnsi="仿宋" w:eastAsia="仿宋" w:cs="宋体"/>
          <w:kern w:val="0"/>
          <w:sz w:val="24"/>
          <w:szCs w:val="24"/>
        </w:rPr>
        <w:t>。你的面试时间为</w:t>
      </w:r>
      <w:r>
        <w:rPr>
          <w:rFonts w:hint="eastAsia" w:ascii="仿宋" w:hAnsi="仿宋" w:eastAsia="仿宋" w:cs="宋体"/>
          <w:kern w:val="0"/>
          <w:sz w:val="24"/>
          <w:szCs w:val="24"/>
        </w:rPr>
        <w:t>X</w:t>
      </w:r>
      <w:r>
        <w:rPr>
          <w:rFonts w:ascii="仿宋" w:hAnsi="仿宋" w:eastAsia="仿宋" w:cs="宋体"/>
          <w:kern w:val="0"/>
          <w:sz w:val="24"/>
          <w:szCs w:val="24"/>
        </w:rPr>
        <w:t>月</w:t>
      </w:r>
      <w:r>
        <w:rPr>
          <w:rFonts w:hint="eastAsia" w:ascii="仿宋" w:hAnsi="仿宋" w:eastAsia="仿宋" w:cs="宋体"/>
          <w:kern w:val="0"/>
          <w:sz w:val="24"/>
          <w:szCs w:val="24"/>
        </w:rPr>
        <w:t>XX</w:t>
      </w:r>
      <w:r>
        <w:rPr>
          <w:rFonts w:ascii="仿宋" w:hAnsi="仿宋" w:eastAsia="仿宋" w:cs="宋体"/>
          <w:kern w:val="0"/>
          <w:sz w:val="24"/>
          <w:szCs w:val="24"/>
        </w:rPr>
        <w:t>日(本周</w:t>
      </w:r>
      <w:r>
        <w:rPr>
          <w:rFonts w:hint="eastAsia" w:ascii="仿宋" w:hAnsi="仿宋" w:eastAsia="仿宋" w:cs="宋体"/>
          <w:kern w:val="0"/>
          <w:sz w:val="24"/>
          <w:szCs w:val="24"/>
        </w:rPr>
        <w:t>X</w:t>
      </w:r>
      <w:r>
        <w:rPr>
          <w:rFonts w:ascii="仿宋" w:hAnsi="仿宋" w:eastAsia="仿宋" w:cs="宋体"/>
          <w:kern w:val="0"/>
          <w:sz w:val="24"/>
          <w:szCs w:val="24"/>
        </w:rPr>
        <w:t>)</w:t>
      </w:r>
      <w:r>
        <w:rPr>
          <w:rFonts w:hint="eastAsia" w:ascii="仿宋" w:hAnsi="仿宋" w:eastAsia="仿宋" w:cs="宋体"/>
          <w:kern w:val="0"/>
          <w:sz w:val="24"/>
          <w:szCs w:val="24"/>
        </w:rPr>
        <w:t>19</w:t>
      </w:r>
      <w:r>
        <w:rPr>
          <w:rFonts w:ascii="仿宋" w:hAnsi="仿宋" w:eastAsia="仿宋" w:cs="宋体"/>
          <w:kern w:val="0"/>
          <w:sz w:val="24"/>
          <w:szCs w:val="24"/>
        </w:rPr>
        <w:t>:00-1</w:t>
      </w:r>
      <w:r>
        <w:rPr>
          <w:rFonts w:hint="eastAsia" w:ascii="仿宋" w:hAnsi="仿宋" w:eastAsia="仿宋" w:cs="宋体"/>
          <w:kern w:val="0"/>
          <w:sz w:val="24"/>
          <w:szCs w:val="24"/>
        </w:rPr>
        <w:t>9</w:t>
      </w:r>
      <w:r>
        <w:rPr>
          <w:rFonts w:ascii="仿宋" w:hAnsi="仿宋" w:eastAsia="仿宋" w:cs="宋体"/>
          <w:kern w:val="0"/>
          <w:sz w:val="24"/>
          <w:szCs w:val="24"/>
        </w:rPr>
        <w:t>:</w:t>
      </w:r>
      <w:r>
        <w:rPr>
          <w:rFonts w:hint="eastAsia" w:ascii="仿宋" w:hAnsi="仿宋" w:eastAsia="仿宋" w:cs="宋体"/>
          <w:kern w:val="0"/>
          <w:sz w:val="24"/>
          <w:szCs w:val="24"/>
        </w:rPr>
        <w:t>25</w:t>
      </w:r>
      <w:r>
        <w:rPr>
          <w:rFonts w:ascii="仿宋" w:hAnsi="仿宋" w:eastAsia="仿宋" w:cs="宋体"/>
          <w:kern w:val="0"/>
          <w:sz w:val="24"/>
          <w:szCs w:val="24"/>
        </w:rPr>
        <w:t>，地点为</w:t>
      </w:r>
      <w:r>
        <w:rPr>
          <w:rFonts w:hint="eastAsia" w:ascii="仿宋" w:hAnsi="仿宋" w:eastAsia="仿宋" w:cs="宋体"/>
          <w:kern w:val="0"/>
          <w:sz w:val="24"/>
          <w:szCs w:val="24"/>
        </w:rPr>
        <w:t>C10六楼活动</w:t>
      </w:r>
      <w:r>
        <w:rPr>
          <w:rFonts w:ascii="仿宋" w:hAnsi="仿宋" w:eastAsia="仿宋" w:cs="宋体"/>
          <w:kern w:val="0"/>
          <w:sz w:val="24"/>
          <w:szCs w:val="24"/>
        </w:rPr>
        <w:t>室，请提前10-15分钟到达。你将会有一分钟的自我介绍，请用心准备，祝你面试成功～我们期待你的表现，加油！</w:t>
      </w:r>
      <w:r>
        <w:rPr>
          <w:rFonts w:ascii="仿宋" w:hAnsi="仿宋" w:eastAsia="仿宋" w:cs="宋体"/>
          <w:kern w:val="0"/>
          <w:sz w:val="24"/>
          <w:szCs w:val="24"/>
        </w:rPr>
        <w:br w:type="textWrapping"/>
      </w:r>
      <w:r>
        <w:rPr>
          <w:rFonts w:hint="eastAsia" w:ascii="仿宋" w:hAnsi="仿宋" w:eastAsia="仿宋" w:cs="宋体"/>
          <w:kern w:val="0"/>
          <w:sz w:val="24"/>
          <w:szCs w:val="24"/>
        </w:rPr>
        <w:t xml:space="preserve">    </w:t>
      </w:r>
      <w:r>
        <w:rPr>
          <w:rFonts w:ascii="仿宋" w:hAnsi="仿宋" w:eastAsia="仿宋" w:cs="宋体"/>
          <w:kern w:val="0"/>
          <w:sz w:val="24"/>
          <w:szCs w:val="24"/>
        </w:rPr>
        <w:t>收到请回复你的姓名及是否能准时参加面试，如果要修改时间也</w:t>
      </w:r>
      <w:r>
        <w:rPr>
          <w:rFonts w:hint="eastAsia" w:ascii="仿宋" w:hAnsi="仿宋" w:eastAsia="仿宋" w:cs="宋体"/>
          <w:kern w:val="0"/>
          <w:sz w:val="24"/>
          <w:szCs w:val="24"/>
        </w:rPr>
        <w:t>请</w:t>
      </w:r>
      <w:r>
        <w:rPr>
          <w:rFonts w:ascii="仿宋" w:hAnsi="仿宋" w:eastAsia="仿宋" w:cs="宋体"/>
          <w:kern w:val="0"/>
          <w:sz w:val="24"/>
          <w:szCs w:val="24"/>
        </w:rPr>
        <w:t>尽快</w:t>
      </w:r>
      <w:r>
        <w:rPr>
          <w:rFonts w:hint="eastAsia" w:ascii="仿宋" w:hAnsi="仿宋" w:eastAsia="仿宋" w:cs="宋体"/>
          <w:kern w:val="0"/>
          <w:sz w:val="24"/>
          <w:szCs w:val="24"/>
        </w:rPr>
        <w:t>与我联系。</w:t>
      </w:r>
      <w:r>
        <w:rPr>
          <w:rFonts w:ascii="仿宋" w:hAnsi="仿宋" w:eastAsia="仿宋" w:cs="宋体"/>
          <w:kern w:val="0"/>
          <w:sz w:val="24"/>
          <w:szCs w:val="24"/>
        </w:rPr>
        <w:t xml:space="preserve"> </w:t>
      </w:r>
    </w:p>
    <w:p>
      <w:pPr>
        <w:rPr>
          <w:rFonts w:ascii="仿宋_GB2312" w:eastAsia="仿宋_GB2312"/>
          <w:b/>
          <w:sz w:val="24"/>
          <w:szCs w:val="24"/>
        </w:rPr>
      </w:pPr>
    </w:p>
    <w:p>
      <w:pPr>
        <w:rPr>
          <w:rFonts w:ascii="仿宋_GB2312" w:eastAsia="仿宋_GB2312"/>
          <w:b/>
          <w:sz w:val="24"/>
          <w:szCs w:val="24"/>
        </w:rPr>
      </w:pPr>
      <w:r>
        <w:rPr>
          <w:rFonts w:hint="eastAsia" w:ascii="仿宋_GB2312" w:eastAsia="仿宋_GB2312"/>
          <w:b/>
          <w:sz w:val="24"/>
          <w:szCs w:val="24"/>
        </w:rPr>
        <w:t>录取通知：</w:t>
      </w:r>
    </w:p>
    <w:p>
      <w:pPr>
        <w:widowControl/>
        <w:ind w:firstLine="480" w:firstLineChars="200"/>
        <w:jc w:val="left"/>
        <w:rPr>
          <w:rFonts w:ascii="仿宋" w:hAnsi="仿宋" w:eastAsia="仿宋" w:cs="宋体"/>
          <w:kern w:val="0"/>
          <w:sz w:val="24"/>
          <w:szCs w:val="24"/>
        </w:rPr>
      </w:pPr>
      <w:r>
        <w:rPr>
          <w:rFonts w:hint="eastAsia" w:ascii="仿宋" w:hAnsi="仿宋" w:eastAsia="仿宋" w:cs="宋体"/>
          <w:kern w:val="0"/>
          <w:sz w:val="24"/>
          <w:szCs w:val="24"/>
        </w:rPr>
        <w:t>XXX</w:t>
      </w:r>
      <w:r>
        <w:rPr>
          <w:rFonts w:ascii="仿宋" w:hAnsi="仿宋" w:eastAsia="仿宋" w:cs="宋体"/>
          <w:kern w:val="0"/>
          <w:sz w:val="24"/>
          <w:szCs w:val="24"/>
        </w:rPr>
        <w:t>同学，你好！祝贺你顺利通过考核，正式成为工作室【</w:t>
      </w:r>
      <w:r>
        <w:rPr>
          <w:rFonts w:hint="eastAsia" w:ascii="仿宋" w:hAnsi="仿宋" w:eastAsia="仿宋" w:cs="宋体"/>
          <w:kern w:val="0"/>
          <w:sz w:val="24"/>
          <w:szCs w:val="24"/>
        </w:rPr>
        <w:t>XX</w:t>
      </w:r>
      <w:r>
        <w:rPr>
          <w:rFonts w:ascii="仿宋" w:hAnsi="仿宋" w:eastAsia="仿宋" w:cs="宋体"/>
          <w:kern w:val="0"/>
          <w:sz w:val="24"/>
          <w:szCs w:val="24"/>
        </w:rPr>
        <w:t>部】的一员。愿你在接下来的日子里，带着自信前行，追逐梦想脚步，与工作室共同成长。见素抱朴，不忘初心；谦和谨信，行胜于言。在这里，让我们共同开创软件学院党建工作的美好明天！</w:t>
      </w:r>
      <w:r>
        <w:rPr>
          <w:rFonts w:ascii="仿宋" w:hAnsi="仿宋" w:eastAsia="仿宋" w:cs="宋体"/>
          <w:kern w:val="0"/>
          <w:sz w:val="24"/>
          <w:szCs w:val="24"/>
        </w:rPr>
        <w:br w:type="textWrapping"/>
      </w:r>
      <w:r>
        <w:rPr>
          <w:rFonts w:hint="eastAsia" w:ascii="仿宋" w:hAnsi="仿宋" w:eastAsia="仿宋" w:cs="宋体"/>
          <w:kern w:val="0"/>
          <w:sz w:val="24"/>
          <w:szCs w:val="24"/>
        </w:rPr>
        <w:t xml:space="preserve">    </w:t>
      </w:r>
      <w:r>
        <w:rPr>
          <w:rFonts w:ascii="仿宋" w:hAnsi="仿宋" w:eastAsia="仿宋" w:cs="宋体"/>
          <w:kern w:val="0"/>
          <w:sz w:val="24"/>
          <w:szCs w:val="24"/>
        </w:rPr>
        <w:t>我们将于</w:t>
      </w:r>
      <w:r>
        <w:rPr>
          <w:rFonts w:hint="eastAsia" w:ascii="仿宋" w:hAnsi="仿宋" w:eastAsia="仿宋" w:cs="宋体"/>
          <w:kern w:val="0"/>
          <w:sz w:val="24"/>
          <w:szCs w:val="24"/>
        </w:rPr>
        <w:t>X</w:t>
      </w:r>
      <w:r>
        <w:rPr>
          <w:rFonts w:ascii="仿宋" w:hAnsi="仿宋" w:eastAsia="仿宋" w:cs="宋体"/>
          <w:kern w:val="0"/>
          <w:sz w:val="24"/>
          <w:szCs w:val="24"/>
        </w:rPr>
        <w:t>月</w:t>
      </w:r>
      <w:r>
        <w:rPr>
          <w:rFonts w:hint="eastAsia" w:ascii="仿宋" w:hAnsi="仿宋" w:eastAsia="仿宋" w:cs="宋体"/>
          <w:kern w:val="0"/>
          <w:sz w:val="24"/>
          <w:szCs w:val="24"/>
        </w:rPr>
        <w:t>X</w:t>
      </w:r>
      <w:r>
        <w:rPr>
          <w:rFonts w:ascii="仿宋" w:hAnsi="仿宋" w:eastAsia="仿宋" w:cs="宋体"/>
          <w:kern w:val="0"/>
          <w:sz w:val="24"/>
          <w:szCs w:val="24"/>
        </w:rPr>
        <w:t>日</w:t>
      </w:r>
      <w:r>
        <w:rPr>
          <w:rFonts w:hint="eastAsia" w:ascii="仿宋" w:hAnsi="仿宋" w:eastAsia="仿宋" w:cs="宋体"/>
          <w:kern w:val="0"/>
          <w:sz w:val="24"/>
          <w:szCs w:val="24"/>
        </w:rPr>
        <w:t>XX</w:t>
      </w:r>
      <w:r>
        <w:rPr>
          <w:rFonts w:ascii="仿宋" w:hAnsi="仿宋" w:eastAsia="仿宋" w:cs="宋体"/>
          <w:kern w:val="0"/>
          <w:sz w:val="24"/>
          <w:szCs w:val="24"/>
        </w:rPr>
        <w:t>:</w:t>
      </w:r>
      <w:r>
        <w:rPr>
          <w:rFonts w:hint="eastAsia" w:ascii="仿宋" w:hAnsi="仿宋" w:eastAsia="仿宋" w:cs="宋体"/>
          <w:kern w:val="0"/>
          <w:sz w:val="24"/>
          <w:szCs w:val="24"/>
        </w:rPr>
        <w:t>XX</w:t>
      </w:r>
      <w:r>
        <w:rPr>
          <w:rFonts w:ascii="仿宋" w:hAnsi="仿宋" w:eastAsia="仿宋" w:cs="宋体"/>
          <w:kern w:val="0"/>
          <w:sz w:val="24"/>
          <w:szCs w:val="24"/>
        </w:rPr>
        <w:t xml:space="preserve">在C10六楼活动室举行首次见面会，快来赴约吧~请提前5-8分钟到达，收到请回复，谢谢！ </w:t>
      </w:r>
    </w:p>
    <w:p>
      <w:pPr>
        <w:rPr>
          <w:rFonts w:ascii="仿宋_GB2312" w:eastAsia="仿宋_GB2312"/>
          <w:b/>
          <w:sz w:val="24"/>
          <w:szCs w:val="24"/>
        </w:rPr>
      </w:pPr>
    </w:p>
    <w:p>
      <w:pPr>
        <w:rPr>
          <w:rFonts w:ascii="仿宋_GB2312" w:eastAsia="仿宋_GB2312"/>
          <w:b/>
          <w:sz w:val="24"/>
          <w:szCs w:val="24"/>
        </w:rPr>
      </w:pPr>
      <w:r>
        <w:rPr>
          <w:rFonts w:hint="eastAsia" w:ascii="仿宋_GB2312" w:eastAsia="仿宋_GB2312"/>
          <w:b/>
          <w:sz w:val="24"/>
          <w:szCs w:val="24"/>
        </w:rPr>
        <w:t>未录取通知：</w:t>
      </w:r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仿宋" w:hAnsi="仿宋" w:eastAsia="仿宋" w:cs="宋体"/>
          <w:kern w:val="0"/>
          <w:sz w:val="24"/>
          <w:szCs w:val="24"/>
        </w:rPr>
        <w:t>同学你好：我是</w:t>
      </w:r>
      <w:r>
        <w:rPr>
          <w:rFonts w:hint="eastAsia" w:ascii="仿宋" w:hAnsi="仿宋" w:eastAsia="仿宋" w:cs="宋体"/>
          <w:kern w:val="0"/>
          <w:sz w:val="24"/>
          <w:szCs w:val="24"/>
        </w:rPr>
        <w:t>党建工作</w:t>
      </w:r>
      <w:r>
        <w:rPr>
          <w:rFonts w:ascii="仿宋" w:hAnsi="仿宋" w:eastAsia="仿宋" w:cs="宋体"/>
          <w:kern w:val="0"/>
          <w:sz w:val="24"/>
          <w:szCs w:val="24"/>
        </w:rPr>
        <w:t>室的干事。我们很抱歉地通知，你未能通过</w:t>
      </w:r>
      <w:r>
        <w:rPr>
          <w:rFonts w:hint="eastAsia" w:ascii="仿宋" w:hAnsi="仿宋" w:eastAsia="仿宋" w:cs="宋体"/>
          <w:kern w:val="0"/>
          <w:sz w:val="24"/>
          <w:szCs w:val="24"/>
        </w:rPr>
        <w:t>党建工作室</w:t>
      </w:r>
      <w:r>
        <w:rPr>
          <w:rFonts w:ascii="仿宋" w:hAnsi="仿宋" w:eastAsia="仿宋" w:cs="宋体"/>
          <w:kern w:val="0"/>
          <w:sz w:val="24"/>
          <w:szCs w:val="24"/>
        </w:rPr>
        <w:t>的面试。我们相信是金子总会发光的。人生有许多风景，勇于尝试才能发现自我，找到自己的定位。感谢你选择了</w:t>
      </w:r>
      <w:r>
        <w:rPr>
          <w:rFonts w:hint="eastAsia" w:ascii="仿宋" w:hAnsi="仿宋" w:eastAsia="仿宋" w:cs="宋体"/>
          <w:kern w:val="0"/>
          <w:sz w:val="24"/>
          <w:szCs w:val="24"/>
        </w:rPr>
        <w:t>党建工作室XX部</w:t>
      </w:r>
      <w:r>
        <w:rPr>
          <w:rFonts w:ascii="仿宋" w:hAnsi="仿宋" w:eastAsia="仿宋" w:cs="宋体"/>
          <w:kern w:val="0"/>
          <w:sz w:val="24"/>
          <w:szCs w:val="24"/>
        </w:rPr>
        <w:t>，希望你在以后的日子里能继续支持</w:t>
      </w:r>
      <w:r>
        <w:rPr>
          <w:rFonts w:hint="eastAsia" w:ascii="仿宋" w:hAnsi="仿宋" w:eastAsia="仿宋" w:cs="宋体"/>
          <w:kern w:val="0"/>
          <w:sz w:val="24"/>
          <w:szCs w:val="24"/>
        </w:rPr>
        <w:t>党建</w:t>
      </w:r>
      <w:r>
        <w:rPr>
          <w:rFonts w:ascii="仿宋" w:hAnsi="仿宋" w:eastAsia="仿宋" w:cs="宋体"/>
          <w:kern w:val="0"/>
          <w:sz w:val="24"/>
          <w:szCs w:val="24"/>
        </w:rPr>
        <w:t>的工作，祝你拥有一个丰富多彩的大学生活！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rPr>
          <w:rFonts w:hint="eastAsia" w:ascii="仿宋_GB2312" w:eastAsia="仿宋_GB2312"/>
          <w:b/>
          <w:sz w:val="24"/>
          <w:szCs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/>
          <w:sz w:val="24"/>
          <w:szCs w:val="24"/>
          <w:lang w:val="en-US" w:eastAsia="zh-CN"/>
        </w:rPr>
        <w:t>附录4：扫楼人员安排</w:t>
      </w:r>
    </w:p>
    <w:p>
      <w:r>
        <w:rPr>
          <w:rFonts w:hint="eastAsia"/>
        </w:rPr>
        <w:t>女生宿舍C5扫楼人员：</w:t>
      </w:r>
      <w:r>
        <w:rPr>
          <w:rFonts w:hint="eastAsia"/>
          <w:lang w:val="en-US" w:eastAsia="zh-CN"/>
        </w:rPr>
        <w:t xml:space="preserve">汤晓岚 谢文朗  凌通 </w:t>
      </w:r>
    </w:p>
    <w:p>
      <w:pPr>
        <w:rPr>
          <w:rFonts w:hint="eastAsia"/>
        </w:rPr>
      </w:pPr>
      <w:r>
        <w:rPr>
          <w:rFonts w:hint="eastAsia"/>
        </w:rPr>
        <w:t>宿舍：</w:t>
      </w:r>
      <w:bookmarkStart w:id="14" w:name="_GoBack"/>
      <w:bookmarkEnd w:id="14"/>
    </w:p>
    <w:p/>
    <w:p/>
    <w:p>
      <w:pPr>
        <w:rPr>
          <w:rFonts w:hint="eastAsia"/>
        </w:rPr>
      </w:pPr>
      <w:r>
        <w:rPr>
          <w:rFonts w:hint="eastAsia"/>
        </w:rPr>
        <w:t>男生宿舍扫楼人员分配：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第一组：</w:t>
      </w:r>
      <w:r>
        <w:rPr>
          <w:rFonts w:hint="eastAsia"/>
          <w:lang w:val="en-US" w:eastAsia="zh-CN"/>
        </w:rPr>
        <w:t xml:space="preserve">陈镇南 陈博引 李振梁  连木明 </w:t>
      </w:r>
    </w:p>
    <w:p>
      <w:pPr>
        <w:rPr>
          <w:rFonts w:hint="eastAsia"/>
        </w:rPr>
      </w:pPr>
      <w:r>
        <w:rPr>
          <w:rFonts w:hint="eastAsia"/>
        </w:rPr>
        <w:t>宿舍：</w:t>
      </w:r>
      <w:r>
        <w:rPr>
          <w:rFonts w:hint="eastAsia"/>
          <w:lang w:val="en-US" w:eastAsia="zh-CN"/>
        </w:rPr>
        <w:t>501，502，503，504，505，506，507，508，509，510，511，512，513，514，515，516，517，518，519，520，521，522，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第二组：</w:t>
      </w:r>
      <w:r>
        <w:rPr>
          <w:rFonts w:hint="eastAsia"/>
          <w:lang w:val="en-US" w:eastAsia="zh-CN"/>
        </w:rPr>
        <w:t>李克奉  卢俊宇 刘伟杰 张文聪</w:t>
      </w:r>
    </w:p>
    <w:p>
      <w:pPr>
        <w:rPr>
          <w:rFonts w:hint="eastAsia"/>
        </w:rPr>
      </w:pPr>
      <w:r>
        <w:rPr>
          <w:rFonts w:hint="eastAsia"/>
        </w:rPr>
        <w:t xml:space="preserve">宿舍： </w:t>
      </w:r>
      <w:r>
        <w:rPr>
          <w:rFonts w:hint="eastAsia"/>
          <w:lang w:val="en-US" w:eastAsia="zh-CN"/>
        </w:rPr>
        <w:t>523，524，525，526，527，528，529，530，531，532，533，534，535，536，537，538，539，540，541，542，543，544，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第三组：</w:t>
      </w:r>
      <w:r>
        <w:rPr>
          <w:rFonts w:hint="eastAsia"/>
          <w:lang w:val="en-US" w:eastAsia="zh-CN"/>
        </w:rPr>
        <w:t xml:space="preserve"> 苏德伟 黄柏儒 范文虎 许江汉</w:t>
      </w:r>
    </w:p>
    <w:p>
      <w:r>
        <w:rPr>
          <w:rFonts w:hint="eastAsia"/>
        </w:rPr>
        <w:t xml:space="preserve">宿舍： </w:t>
      </w:r>
      <w:r>
        <w:rPr>
          <w:rFonts w:hint="eastAsia"/>
          <w:lang w:val="en-US" w:eastAsia="zh-CN"/>
        </w:rPr>
        <w:t>405，406，407，408，409，410，411，412，413，545，</w:t>
      </w:r>
    </w:p>
    <w:p>
      <w:pPr>
        <w:rPr>
          <w:rFonts w:hint="eastAsia" w:ascii="仿宋_GB2312" w:eastAsia="仿宋_GB2312"/>
          <w:b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546，547，548，549，550，551，552，553，554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GB_23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upperLetter"/>
      <w:lvlText w:val="%1、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）"/>
      <w:lvlJc w:val="left"/>
      <w:pPr>
        <w:ind w:left="86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00000002"/>
    <w:multiLevelType w:val="multilevel"/>
    <w:tmpl w:val="00000002"/>
    <w:lvl w:ilvl="0" w:tentative="0">
      <w:start w:val="4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multilevel"/>
    <w:tmpl w:val="00000003"/>
    <w:lvl w:ilvl="0" w:tentative="0">
      <w:start w:val="1"/>
      <w:numFmt w:val="decimal"/>
      <w:lvlText w:val="（%1）"/>
      <w:lvlJc w:val="left"/>
      <w:pPr>
        <w:ind w:left="892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00000004"/>
    <w:multiLevelType w:val="multilevel"/>
    <w:tmpl w:val="0000000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5"/>
    <w:multiLevelType w:val="multilevel"/>
    <w:tmpl w:val="00000005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6"/>
    <w:multiLevelType w:val="multilevel"/>
    <w:tmpl w:val="00000006"/>
    <w:lvl w:ilvl="0" w:tentative="0">
      <w:start w:val="1"/>
      <w:numFmt w:val="lowerLetter"/>
      <w:lvlText w:val="%1)"/>
      <w:lvlJc w:val="left"/>
      <w:pPr>
        <w:ind w:left="1620" w:hanging="420"/>
      </w:pPr>
    </w:lvl>
    <w:lvl w:ilvl="1" w:tentative="0">
      <w:start w:val="1"/>
      <w:numFmt w:val="lowerLetter"/>
      <w:lvlText w:val="%2)"/>
      <w:lvlJc w:val="left"/>
      <w:pPr>
        <w:ind w:left="2040" w:hanging="420"/>
      </w:pPr>
    </w:lvl>
    <w:lvl w:ilvl="2" w:tentative="0">
      <w:start w:val="1"/>
      <w:numFmt w:val="lowerRoman"/>
      <w:lvlText w:val="%3."/>
      <w:lvlJc w:val="right"/>
      <w:pPr>
        <w:ind w:left="2460" w:hanging="420"/>
      </w:pPr>
    </w:lvl>
    <w:lvl w:ilvl="3" w:tentative="0">
      <w:start w:val="1"/>
      <w:numFmt w:val="decimal"/>
      <w:lvlText w:val="%4."/>
      <w:lvlJc w:val="left"/>
      <w:pPr>
        <w:ind w:left="2880" w:hanging="420"/>
      </w:pPr>
    </w:lvl>
    <w:lvl w:ilvl="4" w:tentative="0">
      <w:start w:val="1"/>
      <w:numFmt w:val="lowerLetter"/>
      <w:lvlText w:val="%5)"/>
      <w:lvlJc w:val="left"/>
      <w:pPr>
        <w:ind w:left="3300" w:hanging="420"/>
      </w:pPr>
    </w:lvl>
    <w:lvl w:ilvl="5" w:tentative="0">
      <w:start w:val="1"/>
      <w:numFmt w:val="lowerRoman"/>
      <w:lvlText w:val="%6."/>
      <w:lvlJc w:val="right"/>
      <w:pPr>
        <w:ind w:left="3720" w:hanging="420"/>
      </w:pPr>
    </w:lvl>
    <w:lvl w:ilvl="6" w:tentative="0">
      <w:start w:val="1"/>
      <w:numFmt w:val="decimal"/>
      <w:lvlText w:val="%7."/>
      <w:lvlJc w:val="left"/>
      <w:pPr>
        <w:ind w:left="4140" w:hanging="420"/>
      </w:pPr>
    </w:lvl>
    <w:lvl w:ilvl="7" w:tentative="0">
      <w:start w:val="1"/>
      <w:numFmt w:val="lowerLetter"/>
      <w:lvlText w:val="%8)"/>
      <w:lvlJc w:val="left"/>
      <w:pPr>
        <w:ind w:left="4560" w:hanging="420"/>
      </w:pPr>
    </w:lvl>
    <w:lvl w:ilvl="8" w:tentative="0">
      <w:start w:val="1"/>
      <w:numFmt w:val="lowerRoman"/>
      <w:lvlText w:val="%9."/>
      <w:lvlJc w:val="right"/>
      <w:pPr>
        <w:ind w:left="4980" w:hanging="420"/>
      </w:pPr>
    </w:lvl>
  </w:abstractNum>
  <w:abstractNum w:abstractNumId="7">
    <w:nsid w:val="00000007"/>
    <w:multiLevelType w:val="multilevel"/>
    <w:tmpl w:val="0000000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3"/>
      <w:numFmt w:val="japaneseCounting"/>
      <w:lvlText w:val="%2．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968A6"/>
    <w:rsid w:val="17FD5562"/>
    <w:rsid w:val="1938465A"/>
    <w:rsid w:val="41B15568"/>
    <w:rsid w:val="60AA7267"/>
    <w:rsid w:val="63F04F8A"/>
    <w:rsid w:val="67441B25"/>
    <w:rsid w:val="689803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宋体"/>
      <w:b/>
      <w:bCs/>
      <w:sz w:val="32"/>
      <w:szCs w:val="32"/>
    </w:rPr>
  </w:style>
  <w:style w:type="character" w:default="1" w:styleId="19">
    <w:name w:val="Default Paragraph Font"/>
    <w:qFormat/>
    <w:uiPriority w:val="1"/>
  </w:style>
  <w:style w:type="table" w:default="1" w:styleId="21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qFormat/>
    <w:uiPriority w:val="39"/>
    <w:pPr>
      <w:ind w:left="2520" w:leftChars="1200"/>
    </w:pPr>
  </w:style>
  <w:style w:type="paragraph" w:styleId="5">
    <w:name w:val="Document Map"/>
    <w:basedOn w:val="1"/>
    <w:link w:val="29"/>
    <w:qFormat/>
    <w:uiPriority w:val="99"/>
    <w:rPr>
      <w:rFonts w:ascii="宋体" w:eastAsia="宋体"/>
      <w:sz w:val="18"/>
      <w:szCs w:val="18"/>
    </w:rPr>
  </w:style>
  <w:style w:type="paragraph" w:styleId="6">
    <w:name w:val="toc 5"/>
    <w:basedOn w:val="1"/>
    <w:next w:val="1"/>
    <w:qFormat/>
    <w:uiPriority w:val="39"/>
    <w:pPr>
      <w:ind w:left="1680" w:leftChars="800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toc 8"/>
    <w:basedOn w:val="1"/>
    <w:next w:val="1"/>
    <w:qFormat/>
    <w:uiPriority w:val="39"/>
    <w:pPr>
      <w:ind w:left="2940" w:leftChars="1400"/>
    </w:pPr>
  </w:style>
  <w:style w:type="paragraph" w:styleId="9">
    <w:name w:val="Date"/>
    <w:basedOn w:val="1"/>
    <w:next w:val="1"/>
    <w:link w:val="25"/>
    <w:qFormat/>
    <w:uiPriority w:val="99"/>
    <w:pPr>
      <w:ind w:left="100" w:leftChars="2500"/>
    </w:pPr>
  </w:style>
  <w:style w:type="paragraph" w:styleId="10">
    <w:name w:val="Balloon Text"/>
    <w:basedOn w:val="1"/>
    <w:link w:val="30"/>
    <w:qFormat/>
    <w:uiPriority w:val="99"/>
    <w:rPr>
      <w:sz w:val="18"/>
      <w:szCs w:val="18"/>
    </w:rPr>
  </w:style>
  <w:style w:type="paragraph" w:styleId="11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39"/>
  </w:style>
  <w:style w:type="paragraph" w:styleId="14">
    <w:name w:val="toc 4"/>
    <w:basedOn w:val="1"/>
    <w:next w:val="1"/>
    <w:qFormat/>
    <w:uiPriority w:val="39"/>
    <w:pPr>
      <w:ind w:left="1260" w:leftChars="600"/>
    </w:pPr>
  </w:style>
  <w:style w:type="paragraph" w:styleId="15">
    <w:name w:val="toc 6"/>
    <w:basedOn w:val="1"/>
    <w:next w:val="1"/>
    <w:qFormat/>
    <w:uiPriority w:val="39"/>
    <w:pPr>
      <w:ind w:left="2100" w:leftChars="1000"/>
    </w:pPr>
  </w:style>
  <w:style w:type="paragraph" w:styleId="16">
    <w:name w:val="toc 2"/>
    <w:basedOn w:val="1"/>
    <w:next w:val="1"/>
    <w:qFormat/>
    <w:uiPriority w:val="39"/>
    <w:pPr>
      <w:tabs>
        <w:tab w:val="right" w:leader="dot" w:pos="8296"/>
      </w:tabs>
      <w:ind w:left="420" w:leftChars="200" w:firstLine="120" w:firstLineChars="50"/>
    </w:pPr>
  </w:style>
  <w:style w:type="paragraph" w:styleId="17">
    <w:name w:val="toc 9"/>
    <w:basedOn w:val="1"/>
    <w:next w:val="1"/>
    <w:qFormat/>
    <w:uiPriority w:val="39"/>
    <w:pPr>
      <w:ind w:left="3360" w:leftChars="1600"/>
    </w:pPr>
  </w:style>
  <w:style w:type="paragraph" w:styleId="1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0">
    <w:name w:val="Hyperlink"/>
    <w:basedOn w:val="19"/>
    <w:qFormat/>
    <w:uiPriority w:val="99"/>
    <w:rPr>
      <w:color w:val="0000FF"/>
      <w:u w:val="single"/>
    </w:rPr>
  </w:style>
  <w:style w:type="table" w:styleId="22">
    <w:name w:val="Table Grid"/>
    <w:basedOn w:val="21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页眉 Char"/>
    <w:basedOn w:val="19"/>
    <w:link w:val="12"/>
    <w:qFormat/>
    <w:uiPriority w:val="99"/>
    <w:rPr>
      <w:sz w:val="18"/>
      <w:szCs w:val="18"/>
    </w:rPr>
  </w:style>
  <w:style w:type="character" w:customStyle="1" w:styleId="24">
    <w:name w:val="页脚 Char"/>
    <w:basedOn w:val="19"/>
    <w:link w:val="11"/>
    <w:qFormat/>
    <w:uiPriority w:val="99"/>
    <w:rPr>
      <w:sz w:val="18"/>
      <w:szCs w:val="18"/>
    </w:rPr>
  </w:style>
  <w:style w:type="character" w:customStyle="1" w:styleId="25">
    <w:name w:val="日期 Char"/>
    <w:basedOn w:val="19"/>
    <w:link w:val="9"/>
    <w:qFormat/>
    <w:uiPriority w:val="99"/>
  </w:style>
  <w:style w:type="paragraph" w:customStyle="1" w:styleId="26">
    <w:name w:val="列出段落1"/>
    <w:basedOn w:val="1"/>
    <w:qFormat/>
    <w:uiPriority w:val="34"/>
    <w:pPr>
      <w:ind w:firstLine="420" w:firstLineChars="200"/>
    </w:pPr>
  </w:style>
  <w:style w:type="character" w:customStyle="1" w:styleId="27">
    <w:name w:val="标题 1 Char"/>
    <w:basedOn w:val="1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8">
    <w:name w:val="标题 2 Char"/>
    <w:basedOn w:val="19"/>
    <w:link w:val="3"/>
    <w:qFormat/>
    <w:uiPriority w:val="9"/>
    <w:rPr>
      <w:rFonts w:ascii="Cambria" w:hAnsi="Cambria" w:eastAsia="宋体" w:cs="宋体"/>
      <w:b/>
      <w:bCs/>
      <w:sz w:val="32"/>
      <w:szCs w:val="32"/>
    </w:rPr>
  </w:style>
  <w:style w:type="character" w:customStyle="1" w:styleId="29">
    <w:name w:val="文档结构图 Char"/>
    <w:basedOn w:val="19"/>
    <w:link w:val="5"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批注框文本 Char"/>
    <w:basedOn w:val="19"/>
    <w:link w:val="10"/>
    <w:qFormat/>
    <w:uiPriority w:val="99"/>
    <w:rPr>
      <w:sz w:val="18"/>
      <w:szCs w:val="18"/>
    </w:rPr>
  </w:style>
  <w:style w:type="paragraph" w:customStyle="1" w:styleId="31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32">
    <w:name w:val="List Paragraph_5d367c6e-bbcb-4c48-b5ea-d90dbf87954b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Words>2066</Words>
  <Characters>2768</Characters>
  <Paragraphs>316</Paragraphs>
  <ScaleCrop>false</ScaleCrop>
  <LinksUpToDate>false</LinksUpToDate>
  <CharactersWithSpaces>2840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2016-09-17T06:54:00Z</dcterms:created>
  <dc:creator>User</dc:creator>
  <cp:lastModifiedBy>MACHENIKE</cp:lastModifiedBy>
  <dcterms:modified xsi:type="dcterms:W3CDTF">2017-09-10T09:51:42Z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