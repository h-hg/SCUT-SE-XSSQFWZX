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color w:val="36363D"/>
          <w:sz w:val="52"/>
          <w:szCs w:val="52"/>
        </w:rPr>
      </w:pPr>
      <w:r>
        <w:rPr>
          <w:rFonts w:hint="eastAsia"/>
          <w:color w:val="36363D"/>
          <w:sz w:val="72"/>
          <w:szCs w:val="72"/>
        </w:rPr>
        <w:t xml:space="preserve"> </w:t>
      </w:r>
      <w:r>
        <w:rPr>
          <w:rFonts w:hint="eastAsia"/>
          <w:color w:val="36363D"/>
          <w:sz w:val="52"/>
          <w:szCs w:val="52"/>
        </w:rPr>
        <w:t>“2</w:t>
      </w:r>
      <w:r>
        <w:rPr>
          <w:color w:val="36363D"/>
          <w:sz w:val="52"/>
          <w:szCs w:val="52"/>
        </w:rPr>
        <w:t>01</w:t>
      </w:r>
      <w:r>
        <w:rPr>
          <w:rFonts w:hint="eastAsia"/>
          <w:color w:val="36363D"/>
          <w:sz w:val="52"/>
          <w:szCs w:val="52"/>
          <w:lang w:val="en-US" w:eastAsia="zh-CN"/>
        </w:rPr>
        <w:t>9</w:t>
      </w:r>
      <w:r>
        <w:rPr>
          <w:rFonts w:hint="eastAsia"/>
          <w:color w:val="36363D"/>
          <w:sz w:val="52"/>
          <w:szCs w:val="52"/>
        </w:rPr>
        <w:t>五早</w:t>
      </w:r>
      <w:r>
        <w:rPr>
          <w:rFonts w:hint="eastAsia"/>
          <w:color w:val="36363D"/>
          <w:sz w:val="52"/>
          <w:szCs w:val="52"/>
          <w:lang w:val="en-US" w:eastAsia="zh-CN"/>
        </w:rPr>
        <w:t>·微长征</w:t>
      </w:r>
      <w:r>
        <w:rPr>
          <w:rFonts w:hint="eastAsia"/>
          <w:color w:val="36363D"/>
          <w:sz w:val="52"/>
          <w:szCs w:val="52"/>
        </w:rPr>
        <w:t>”</w:t>
      </w:r>
    </w:p>
    <w:p>
      <w:pPr>
        <w:jc w:val="center"/>
        <w:rPr>
          <w:color w:val="36363D"/>
          <w:sz w:val="144"/>
          <w:szCs w:val="84"/>
        </w:rPr>
      </w:pPr>
      <w:r>
        <w:rPr>
          <w:rFonts w:hint="eastAsia"/>
          <w:color w:val="36363D"/>
          <w:sz w:val="144"/>
          <w:szCs w:val="84"/>
        </w:rPr>
        <w:t>活</w:t>
      </w:r>
    </w:p>
    <w:p>
      <w:pPr>
        <w:jc w:val="center"/>
        <w:rPr>
          <w:color w:val="36363D"/>
          <w:sz w:val="144"/>
          <w:szCs w:val="84"/>
        </w:rPr>
      </w:pPr>
      <w:r>
        <w:rPr>
          <w:rFonts w:hint="eastAsia"/>
          <w:color w:val="36363D"/>
          <w:sz w:val="144"/>
          <w:szCs w:val="84"/>
        </w:rPr>
        <w:t>动</w:t>
      </w:r>
    </w:p>
    <w:p>
      <w:pPr>
        <w:jc w:val="center"/>
        <w:rPr>
          <w:color w:val="36363D"/>
          <w:sz w:val="144"/>
          <w:szCs w:val="84"/>
        </w:rPr>
      </w:pPr>
      <w:r>
        <w:rPr>
          <w:rFonts w:hint="eastAsia"/>
          <w:color w:val="36363D"/>
          <w:sz w:val="144"/>
          <w:szCs w:val="84"/>
        </w:rPr>
        <w:t>策</w:t>
      </w:r>
    </w:p>
    <w:p>
      <w:pPr>
        <w:jc w:val="center"/>
        <w:rPr>
          <w:color w:val="36363D"/>
          <w:sz w:val="144"/>
          <w:szCs w:val="84"/>
        </w:rPr>
      </w:pPr>
      <w:r>
        <w:rPr>
          <w:rFonts w:hint="eastAsia"/>
          <w:color w:val="36363D"/>
          <w:sz w:val="144"/>
          <w:szCs w:val="84"/>
        </w:rPr>
        <w:t>划</w:t>
      </w:r>
    </w:p>
    <w:p>
      <w:pPr>
        <w:jc w:val="center"/>
        <w:rPr>
          <w:color w:val="36363D"/>
          <w:sz w:val="144"/>
          <w:szCs w:val="84"/>
        </w:rPr>
      </w:pPr>
      <w:r>
        <w:rPr>
          <w:rFonts w:hint="eastAsia"/>
          <w:color w:val="36363D"/>
          <w:sz w:val="144"/>
          <w:szCs w:val="84"/>
        </w:rPr>
        <w:t>书</w:t>
      </w:r>
    </w:p>
    <w:p>
      <w:pPr>
        <w:jc w:val="center"/>
        <w:rPr>
          <w:b/>
          <w:color w:val="36363D"/>
          <w:sz w:val="40"/>
          <w:szCs w:val="40"/>
        </w:rPr>
      </w:pPr>
      <w:r>
        <w:rPr>
          <w:rFonts w:hint="eastAsia"/>
          <w:b/>
          <w:color w:val="36363D"/>
          <w:sz w:val="40"/>
          <w:szCs w:val="40"/>
        </w:rPr>
        <w:t>华南理工大学</w:t>
      </w:r>
    </w:p>
    <w:p>
      <w:pPr>
        <w:jc w:val="center"/>
        <w:rPr>
          <w:b/>
          <w:color w:val="36363D"/>
          <w:sz w:val="40"/>
          <w:szCs w:val="40"/>
        </w:rPr>
      </w:pPr>
      <w:r>
        <w:rPr>
          <w:rFonts w:hint="eastAsia"/>
          <w:b/>
          <w:color w:val="36363D"/>
          <w:sz w:val="40"/>
          <w:szCs w:val="40"/>
        </w:rPr>
        <w:t>软件学院团委学生会</w:t>
      </w:r>
    </w:p>
    <w:p>
      <w:pPr>
        <w:jc w:val="center"/>
        <w:rPr>
          <w:b/>
          <w:bCs/>
          <w:color w:val="36363D"/>
          <w:sz w:val="40"/>
          <w:szCs w:val="40"/>
        </w:rPr>
      </w:pPr>
      <w:r>
        <w:rPr>
          <w:rFonts w:hint="eastAsia"/>
          <w:b/>
          <w:bCs/>
          <w:color w:val="36363D"/>
          <w:sz w:val="40"/>
          <w:szCs w:val="40"/>
        </w:rPr>
        <w:t>二零一</w:t>
      </w:r>
      <w:r>
        <w:rPr>
          <w:rFonts w:hint="eastAsia"/>
          <w:b/>
          <w:bCs/>
          <w:color w:val="36363D"/>
          <w:sz w:val="40"/>
          <w:szCs w:val="40"/>
          <w:lang w:val="en-US" w:eastAsia="zh-CN"/>
        </w:rPr>
        <w:t>九</w:t>
      </w:r>
      <w:r>
        <w:rPr>
          <w:rFonts w:hint="eastAsia"/>
          <w:b/>
          <w:bCs/>
          <w:color w:val="36363D"/>
          <w:sz w:val="40"/>
          <w:szCs w:val="40"/>
        </w:rPr>
        <w:t>年</w:t>
      </w:r>
      <w:r>
        <w:rPr>
          <w:rFonts w:hint="eastAsia"/>
          <w:b/>
          <w:bCs/>
          <w:color w:val="36363D"/>
          <w:sz w:val="40"/>
          <w:szCs w:val="40"/>
          <w:lang w:val="en-US" w:eastAsia="zh-CN"/>
        </w:rPr>
        <w:t>十</w:t>
      </w:r>
      <w:r>
        <w:rPr>
          <w:rFonts w:hint="eastAsia"/>
          <w:b/>
          <w:bCs/>
          <w:color w:val="36363D"/>
          <w:sz w:val="40"/>
          <w:szCs w:val="40"/>
        </w:rPr>
        <w:t>月</w:t>
      </w:r>
      <w:r>
        <w:rPr>
          <w:rFonts w:hint="eastAsia"/>
          <w:b/>
          <w:bCs/>
          <w:color w:val="36363D"/>
          <w:sz w:val="40"/>
          <w:szCs w:val="40"/>
          <w:lang w:val="en-US" w:eastAsia="zh-CN"/>
        </w:rPr>
        <w:t>九</w:t>
      </w:r>
      <w:r>
        <w:rPr>
          <w:rFonts w:hint="eastAsia"/>
          <w:b/>
          <w:bCs/>
          <w:color w:val="36363D"/>
          <w:sz w:val="40"/>
          <w:szCs w:val="40"/>
        </w:rPr>
        <w:t>日</w:t>
      </w:r>
    </w:p>
    <w:p>
      <w:pPr>
        <w:jc w:val="center"/>
        <w:rPr>
          <w:b/>
          <w:color w:val="36363D"/>
          <w:sz w:val="36"/>
          <w:szCs w:val="36"/>
        </w:rPr>
      </w:pPr>
    </w:p>
    <w:p>
      <w:pPr>
        <w:jc w:val="center"/>
        <w:rPr>
          <w:b/>
          <w:color w:val="36363D"/>
          <w:sz w:val="36"/>
          <w:szCs w:val="36"/>
        </w:rPr>
      </w:pPr>
    </w:p>
    <w:p>
      <w:pPr>
        <w:jc w:val="center"/>
        <w:rPr>
          <w:b/>
          <w:color w:val="36363D"/>
          <w:sz w:val="18"/>
          <w:szCs w:val="18"/>
        </w:rPr>
      </w:pPr>
      <w:r>
        <w:rPr>
          <w:rFonts w:hint="eastAsia"/>
          <w:b/>
          <w:color w:val="36363D"/>
          <w:sz w:val="36"/>
          <w:szCs w:val="36"/>
        </w:rPr>
        <w:t>策划概要</w:t>
      </w:r>
    </w:p>
    <w:p>
      <w:pPr>
        <w:jc w:val="center"/>
        <w:rPr>
          <w:b/>
          <w:color w:val="36363D"/>
          <w:sz w:val="18"/>
          <w:szCs w:val="18"/>
        </w:rPr>
      </w:pPr>
    </w:p>
    <w:p>
      <w:pPr>
        <w:ind w:left="1205" w:hanging="1205" w:hangingChars="500"/>
        <w:rPr>
          <w:rFonts w:hint="default" w:eastAsia="宋体"/>
          <w:b/>
          <w:color w:val="36363D"/>
          <w:sz w:val="24"/>
          <w:lang w:val="en-US" w:eastAsia="zh-CN"/>
        </w:rPr>
      </w:pPr>
      <w:r>
        <w:rPr>
          <w:rFonts w:hint="eastAsia"/>
          <w:b/>
          <w:color w:val="36363D"/>
          <w:sz w:val="24"/>
        </w:rPr>
        <w:t>主办部门：</w:t>
      </w:r>
      <w:r>
        <w:rPr>
          <w:rFonts w:hint="eastAsia"/>
          <w:b/>
          <w:color w:val="36363D"/>
          <w:sz w:val="24"/>
          <w:szCs w:val="24"/>
        </w:rPr>
        <w:t>华南理工大学软件学院素质拓展认证中心</w:t>
      </w:r>
      <w:r>
        <w:rPr>
          <w:rFonts w:hint="eastAsia"/>
          <w:b/>
          <w:color w:val="36363D"/>
          <w:sz w:val="24"/>
          <w:szCs w:val="24"/>
          <w:lang w:eastAsia="zh-CN"/>
        </w:rPr>
        <w:t>、</w:t>
      </w:r>
      <w:r>
        <w:rPr>
          <w:rFonts w:hint="eastAsia"/>
          <w:b/>
          <w:color w:val="36363D"/>
          <w:sz w:val="24"/>
          <w:szCs w:val="24"/>
          <w:lang w:val="en-US" w:eastAsia="zh-CN"/>
        </w:rPr>
        <w:t>逐梦筑梦学生社区服务中心</w:t>
      </w:r>
    </w:p>
    <w:p>
      <w:pPr>
        <w:rPr>
          <w:b/>
          <w:color w:val="36363D"/>
          <w:sz w:val="24"/>
        </w:rPr>
      </w:pPr>
      <w:r>
        <w:rPr>
          <w:rFonts w:hint="eastAsia"/>
          <w:b/>
          <w:color w:val="36363D"/>
          <w:sz w:val="24"/>
        </w:rPr>
        <w:t>活动时</w:t>
      </w:r>
      <w:r>
        <w:rPr>
          <w:rFonts w:hint="eastAsia"/>
          <w:b/>
          <w:color w:val="36363D"/>
        </w:rPr>
        <w:t>间</w:t>
      </w:r>
      <w:r>
        <w:rPr>
          <w:rFonts w:hint="eastAsia"/>
          <w:b/>
          <w:color w:val="36363D"/>
          <w:sz w:val="24"/>
        </w:rPr>
        <w:t>：20</w:t>
      </w:r>
      <w:r>
        <w:rPr>
          <w:rFonts w:hint="eastAsia"/>
          <w:b/>
          <w:color w:val="36363D"/>
          <w:sz w:val="24"/>
          <w:lang w:val="en-US" w:eastAsia="zh-CN"/>
        </w:rPr>
        <w:t>19</w:t>
      </w:r>
      <w:r>
        <w:rPr>
          <w:rFonts w:hint="eastAsia"/>
          <w:b/>
          <w:color w:val="36363D"/>
          <w:sz w:val="24"/>
        </w:rPr>
        <w:t>年</w:t>
      </w:r>
      <w:bookmarkStart w:id="0" w:name="OLE_LINK5"/>
      <w:bookmarkStart w:id="1" w:name="OLE_LINK6"/>
      <w:r>
        <w:rPr>
          <w:rFonts w:hint="eastAsia"/>
          <w:b/>
          <w:color w:val="36363D"/>
          <w:sz w:val="24"/>
          <w:lang w:val="en-US" w:eastAsia="zh-CN"/>
        </w:rPr>
        <w:t>10</w:t>
      </w:r>
      <w:r>
        <w:rPr>
          <w:rFonts w:hint="eastAsia"/>
          <w:b/>
          <w:color w:val="36363D"/>
          <w:sz w:val="24"/>
        </w:rPr>
        <w:t>月</w:t>
      </w:r>
      <w:bookmarkEnd w:id="0"/>
      <w:bookmarkEnd w:id="1"/>
      <w:r>
        <w:rPr>
          <w:rFonts w:hint="eastAsia"/>
          <w:b/>
          <w:color w:val="36363D"/>
          <w:sz w:val="24"/>
          <w:lang w:val="en-US" w:eastAsia="zh-CN"/>
        </w:rPr>
        <w:t>21</w:t>
      </w:r>
      <w:r>
        <w:rPr>
          <w:rFonts w:hint="eastAsia"/>
          <w:b/>
          <w:color w:val="36363D"/>
          <w:sz w:val="24"/>
        </w:rPr>
        <w:t>日——201</w:t>
      </w:r>
      <w:r>
        <w:rPr>
          <w:rFonts w:hint="eastAsia"/>
          <w:b/>
          <w:color w:val="36363D"/>
          <w:sz w:val="24"/>
          <w:lang w:val="en-US" w:eastAsia="zh-CN"/>
        </w:rPr>
        <w:t>9</w:t>
      </w:r>
      <w:r>
        <w:rPr>
          <w:rFonts w:hint="eastAsia"/>
          <w:b/>
          <w:color w:val="36363D"/>
          <w:sz w:val="24"/>
        </w:rPr>
        <w:t>年</w:t>
      </w:r>
      <w:r>
        <w:rPr>
          <w:rFonts w:hint="eastAsia"/>
          <w:b/>
          <w:color w:val="36363D"/>
          <w:sz w:val="24"/>
          <w:lang w:val="en-US" w:eastAsia="zh-CN"/>
        </w:rPr>
        <w:t>11</w:t>
      </w:r>
      <w:r>
        <w:rPr>
          <w:rFonts w:hint="eastAsia"/>
          <w:b/>
          <w:color w:val="36363D"/>
          <w:sz w:val="24"/>
        </w:rPr>
        <w:t>月</w:t>
      </w:r>
      <w:r>
        <w:rPr>
          <w:rFonts w:hint="eastAsia"/>
          <w:b/>
          <w:color w:val="36363D"/>
          <w:sz w:val="24"/>
          <w:lang w:val="en-US" w:eastAsia="zh-CN"/>
        </w:rPr>
        <w:t>29</w:t>
      </w:r>
      <w:r>
        <w:rPr>
          <w:rFonts w:hint="eastAsia"/>
          <w:b/>
          <w:color w:val="36363D"/>
          <w:sz w:val="24"/>
        </w:rPr>
        <w:t>日</w:t>
      </w:r>
    </w:p>
    <w:p>
      <w:pPr>
        <w:rPr>
          <w:rFonts w:hint="default" w:eastAsia="宋体"/>
          <w:b/>
          <w:color w:val="36363D"/>
          <w:sz w:val="24"/>
          <w:lang w:val="en-US" w:eastAsia="zh-CN"/>
        </w:rPr>
      </w:pPr>
      <w:r>
        <w:rPr>
          <w:rFonts w:hint="eastAsia"/>
          <w:b/>
          <w:color w:val="36363D"/>
          <w:sz w:val="24"/>
        </w:rPr>
        <w:t>活动地点：教学区A</w:t>
      </w:r>
      <w:r>
        <w:rPr>
          <w:b/>
          <w:color w:val="36363D"/>
          <w:sz w:val="24"/>
        </w:rPr>
        <w:t>1</w:t>
      </w:r>
      <w:r>
        <w:rPr>
          <w:rFonts w:hint="eastAsia"/>
          <w:b/>
          <w:color w:val="36363D"/>
          <w:sz w:val="24"/>
        </w:rPr>
        <w:t>-</w:t>
      </w:r>
      <w:r>
        <w:rPr>
          <w:b/>
          <w:color w:val="36363D"/>
          <w:sz w:val="24"/>
        </w:rPr>
        <w:t xml:space="preserve">102 </w:t>
      </w:r>
      <w:r>
        <w:rPr>
          <w:rFonts w:hint="eastAsia"/>
          <w:b/>
          <w:color w:val="36363D"/>
          <w:sz w:val="24"/>
          <w:lang w:eastAsia="zh-CN"/>
        </w:rPr>
        <w:t>、</w:t>
      </w:r>
      <w:r>
        <w:rPr>
          <w:rFonts w:hint="eastAsia"/>
          <w:b/>
          <w:color w:val="36363D"/>
          <w:sz w:val="24"/>
          <w:lang w:val="en-US" w:eastAsia="zh-CN"/>
        </w:rPr>
        <w:t>C8羽毛球场。</w:t>
      </w:r>
    </w:p>
    <w:p>
      <w:pPr>
        <w:ind w:left="1205" w:hanging="1205" w:hangingChars="500"/>
        <w:rPr>
          <w:b/>
          <w:color w:val="36363D"/>
          <w:sz w:val="24"/>
        </w:rPr>
      </w:pPr>
      <w:r>
        <w:rPr>
          <w:rFonts w:hint="eastAsia"/>
          <w:b/>
          <w:color w:val="36363D"/>
          <w:sz w:val="24"/>
        </w:rPr>
        <w:t>面向对象：软件学院1</w:t>
      </w:r>
      <w:r>
        <w:rPr>
          <w:rFonts w:hint="eastAsia"/>
          <w:b/>
          <w:color w:val="36363D"/>
          <w:sz w:val="24"/>
          <w:lang w:val="en-US" w:eastAsia="zh-CN"/>
        </w:rPr>
        <w:t>9</w:t>
      </w:r>
      <w:r>
        <w:rPr>
          <w:rFonts w:hint="eastAsia"/>
          <w:b/>
          <w:color w:val="36363D"/>
          <w:sz w:val="24"/>
        </w:rPr>
        <w:t>、1</w:t>
      </w:r>
      <w:r>
        <w:rPr>
          <w:rFonts w:hint="eastAsia"/>
          <w:b/>
          <w:color w:val="36363D"/>
          <w:sz w:val="24"/>
          <w:lang w:val="en-US" w:eastAsia="zh-CN"/>
        </w:rPr>
        <w:t>8</w:t>
      </w:r>
      <w:r>
        <w:rPr>
          <w:rFonts w:hint="eastAsia"/>
          <w:b/>
          <w:color w:val="36363D"/>
          <w:sz w:val="24"/>
        </w:rPr>
        <w:t>、1</w:t>
      </w:r>
      <w:r>
        <w:rPr>
          <w:rFonts w:hint="eastAsia"/>
          <w:b/>
          <w:color w:val="36363D"/>
          <w:sz w:val="24"/>
          <w:lang w:val="en-US" w:eastAsia="zh-CN"/>
        </w:rPr>
        <w:t>7</w:t>
      </w:r>
      <w:r>
        <w:rPr>
          <w:rFonts w:hint="eastAsia"/>
          <w:b/>
          <w:color w:val="36363D"/>
          <w:sz w:val="24"/>
        </w:rPr>
        <w:t>级全体学生</w:t>
      </w:r>
    </w:p>
    <w:p>
      <w:pPr>
        <w:ind w:left="1234" w:hanging="1234" w:hangingChars="512"/>
        <w:rPr>
          <w:rFonts w:hint="eastAsia"/>
          <w:b/>
          <w:color w:val="36363D"/>
          <w:sz w:val="24"/>
        </w:rPr>
      </w:pPr>
      <w:r>
        <w:rPr>
          <w:rFonts w:hint="eastAsia"/>
          <w:b/>
          <w:color w:val="36363D"/>
          <w:sz w:val="24"/>
        </w:rPr>
        <w:t>活动内容：开展晨读、晨练</w:t>
      </w:r>
      <w:r>
        <w:rPr>
          <w:rFonts w:hint="eastAsia"/>
          <w:b/>
          <w:color w:val="36363D"/>
          <w:sz w:val="24"/>
          <w:lang w:eastAsia="zh-CN"/>
        </w:rPr>
        <w:t>、</w:t>
      </w:r>
      <w:r>
        <w:rPr>
          <w:rFonts w:hint="eastAsia"/>
          <w:b/>
          <w:color w:val="36363D"/>
          <w:sz w:val="24"/>
          <w:lang w:val="en-US" w:eastAsia="zh-CN"/>
        </w:rPr>
        <w:t>素拓</w:t>
      </w:r>
      <w:r>
        <w:rPr>
          <w:rFonts w:hint="eastAsia"/>
          <w:b/>
          <w:color w:val="36363D"/>
          <w:sz w:val="24"/>
        </w:rPr>
        <w:t>活动，培养同学们早起的良好习惯，坚持锻炼的毅力，让</w:t>
      </w:r>
      <w:r>
        <w:rPr>
          <w:rFonts w:hint="eastAsia"/>
          <w:b/>
          <w:color w:val="36363D"/>
          <w:sz w:val="24"/>
          <w:lang w:val="en-US" w:eastAsia="zh-CN"/>
        </w:rPr>
        <w:t>软院学子</w:t>
      </w:r>
      <w:r>
        <w:rPr>
          <w:rFonts w:hint="eastAsia"/>
          <w:b/>
          <w:color w:val="36363D"/>
          <w:sz w:val="24"/>
        </w:rPr>
        <w:t>每天都充满活力，更加富有年轻人的朝气。</w:t>
      </w:r>
    </w:p>
    <w:p>
      <w:pPr>
        <w:rPr>
          <w:color w:val="36363D"/>
        </w:rPr>
      </w:pPr>
    </w:p>
    <w:p>
      <w:pPr>
        <w:jc w:val="center"/>
        <w:rPr>
          <w:rFonts w:ascii="宋体" w:hAnsi="宋体"/>
          <w:b/>
          <w:color w:val="36363D"/>
          <w:sz w:val="36"/>
          <w:szCs w:val="36"/>
        </w:rPr>
      </w:pPr>
      <w:r>
        <w:rPr>
          <w:rFonts w:ascii="宋体" w:hAnsi="宋体"/>
          <w:b/>
          <w:color w:val="36363D"/>
          <w:sz w:val="36"/>
          <w:szCs w:val="36"/>
        </w:rPr>
        <w:t>策划主要内容</w:t>
      </w:r>
    </w:p>
    <w:p>
      <w:pPr>
        <w:jc w:val="center"/>
        <w:rPr>
          <w:rFonts w:ascii="宋体" w:hAnsi="宋体"/>
          <w:b/>
          <w:color w:val="36363D"/>
          <w:sz w:val="36"/>
          <w:szCs w:val="36"/>
        </w:rPr>
      </w:pPr>
    </w:p>
    <w:p>
      <w:pPr>
        <w:numPr>
          <w:ilvl w:val="0"/>
          <w:numId w:val="1"/>
        </w:numPr>
        <w:jc w:val="left"/>
        <w:rPr>
          <w:rFonts w:ascii="宋体" w:hAnsi="宋体" w:cs="Arial Unicode MS"/>
          <w:b/>
          <w:color w:val="36363D"/>
          <w:sz w:val="24"/>
          <w:szCs w:val="24"/>
        </w:rPr>
      </w:pPr>
      <w:r>
        <w:rPr>
          <w:rFonts w:hint="eastAsia" w:ascii="宋体" w:hAnsi="宋体" w:cs="Arial Unicode MS"/>
          <w:b/>
          <w:color w:val="36363D"/>
          <w:sz w:val="24"/>
          <w:szCs w:val="24"/>
        </w:rPr>
        <w:t>活动简介</w:t>
      </w:r>
    </w:p>
    <w:p>
      <w:pPr>
        <w:ind w:left="720"/>
        <w:jc w:val="left"/>
        <w:rPr>
          <w:rFonts w:ascii="宋体" w:hAnsi="宋体" w:cs="Arial Unicode MS"/>
          <w:b/>
          <w:color w:val="36363D"/>
          <w:sz w:val="24"/>
          <w:szCs w:val="24"/>
        </w:rPr>
      </w:pP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color w:val="36363D"/>
          <w:sz w:val="24"/>
          <w:szCs w:val="24"/>
        </w:rPr>
      </w:pPr>
      <w:r>
        <w:rPr>
          <w:rFonts w:hint="eastAsia"/>
          <w:color w:val="36363D"/>
          <w:sz w:val="24"/>
          <w:szCs w:val="24"/>
        </w:rPr>
        <w:t>活动对象： 软件学院1</w:t>
      </w:r>
      <w:r>
        <w:rPr>
          <w:rFonts w:hint="eastAsia"/>
          <w:color w:val="36363D"/>
          <w:sz w:val="24"/>
          <w:szCs w:val="24"/>
          <w:lang w:val="en-US" w:eastAsia="zh-CN"/>
        </w:rPr>
        <w:t>9</w:t>
      </w:r>
      <w:r>
        <w:rPr>
          <w:rFonts w:hint="eastAsia"/>
          <w:color w:val="36363D"/>
          <w:sz w:val="24"/>
          <w:szCs w:val="24"/>
        </w:rPr>
        <w:t>、1</w:t>
      </w:r>
      <w:r>
        <w:rPr>
          <w:rFonts w:hint="eastAsia"/>
          <w:color w:val="36363D"/>
          <w:sz w:val="24"/>
          <w:szCs w:val="24"/>
          <w:lang w:val="en-US" w:eastAsia="zh-CN"/>
        </w:rPr>
        <w:t>8</w:t>
      </w:r>
      <w:r>
        <w:rPr>
          <w:rFonts w:hint="eastAsia"/>
          <w:color w:val="36363D"/>
          <w:sz w:val="24"/>
          <w:szCs w:val="24"/>
        </w:rPr>
        <w:t>、1</w:t>
      </w:r>
      <w:r>
        <w:rPr>
          <w:rFonts w:hint="eastAsia"/>
          <w:color w:val="36363D"/>
          <w:sz w:val="24"/>
          <w:szCs w:val="24"/>
          <w:lang w:val="en-US" w:eastAsia="zh-CN"/>
        </w:rPr>
        <w:t>7</w:t>
      </w:r>
      <w:r>
        <w:rPr>
          <w:rFonts w:hint="eastAsia"/>
          <w:color w:val="36363D"/>
          <w:sz w:val="24"/>
          <w:szCs w:val="24"/>
        </w:rPr>
        <w:t>级全体学生。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color w:val="36363D"/>
          <w:sz w:val="24"/>
          <w:szCs w:val="24"/>
        </w:rPr>
      </w:pPr>
      <w:r>
        <w:rPr>
          <w:rFonts w:hint="eastAsia"/>
          <w:color w:val="36363D"/>
          <w:sz w:val="24"/>
          <w:szCs w:val="24"/>
        </w:rPr>
        <w:t>活动时间：201</w:t>
      </w:r>
      <w:r>
        <w:rPr>
          <w:rFonts w:hint="eastAsia"/>
          <w:color w:val="36363D"/>
          <w:sz w:val="24"/>
          <w:szCs w:val="24"/>
          <w:lang w:val="en-US" w:eastAsia="zh-CN"/>
        </w:rPr>
        <w:t>9</w:t>
      </w:r>
      <w:r>
        <w:rPr>
          <w:rFonts w:hint="eastAsia"/>
          <w:color w:val="36363D"/>
          <w:sz w:val="24"/>
          <w:szCs w:val="24"/>
        </w:rPr>
        <w:t>年</w:t>
      </w:r>
      <w:r>
        <w:rPr>
          <w:rFonts w:hint="eastAsia"/>
          <w:color w:val="36363D"/>
          <w:sz w:val="24"/>
          <w:szCs w:val="24"/>
          <w:lang w:val="en-US" w:eastAsia="zh-CN"/>
        </w:rPr>
        <w:t>10</w:t>
      </w:r>
      <w:r>
        <w:rPr>
          <w:rFonts w:hint="eastAsia"/>
          <w:color w:val="36363D"/>
          <w:sz w:val="24"/>
          <w:szCs w:val="24"/>
        </w:rPr>
        <w:t>月</w:t>
      </w:r>
      <w:r>
        <w:rPr>
          <w:rFonts w:hint="eastAsia"/>
          <w:color w:val="36363D"/>
          <w:sz w:val="24"/>
          <w:szCs w:val="24"/>
          <w:lang w:val="en-US" w:eastAsia="zh-CN"/>
        </w:rPr>
        <w:t>21</w:t>
      </w:r>
      <w:r>
        <w:rPr>
          <w:rFonts w:hint="eastAsia"/>
          <w:color w:val="36363D"/>
          <w:sz w:val="24"/>
          <w:szCs w:val="24"/>
        </w:rPr>
        <w:t>日-</w:t>
      </w:r>
      <w:r>
        <w:rPr>
          <w:rFonts w:hint="eastAsia"/>
          <w:color w:val="36363D"/>
          <w:sz w:val="24"/>
          <w:szCs w:val="24"/>
          <w:lang w:val="en-US" w:eastAsia="zh-CN"/>
        </w:rPr>
        <w:t>11</w:t>
      </w:r>
      <w:r>
        <w:rPr>
          <w:rFonts w:hint="eastAsia"/>
          <w:color w:val="36363D"/>
          <w:sz w:val="24"/>
          <w:szCs w:val="24"/>
        </w:rPr>
        <w:t>月</w:t>
      </w:r>
      <w:r>
        <w:rPr>
          <w:rFonts w:hint="eastAsia"/>
          <w:color w:val="36363D"/>
          <w:sz w:val="24"/>
          <w:szCs w:val="24"/>
          <w:lang w:val="en-US" w:eastAsia="zh-CN"/>
        </w:rPr>
        <w:t>29</w:t>
      </w:r>
      <w:r>
        <w:rPr>
          <w:rFonts w:hint="eastAsia"/>
          <w:color w:val="36363D"/>
          <w:sz w:val="24"/>
          <w:szCs w:val="24"/>
        </w:rPr>
        <w:t>日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color w:val="36363D"/>
          <w:sz w:val="24"/>
          <w:szCs w:val="24"/>
        </w:rPr>
      </w:pPr>
      <w:r>
        <w:rPr>
          <w:rFonts w:hint="eastAsia"/>
          <w:color w:val="36363D"/>
          <w:sz w:val="24"/>
          <w:szCs w:val="24"/>
        </w:rPr>
        <w:t>活动地点：教学区A1-102、c8羽毛球场。</w:t>
      </w:r>
    </w:p>
    <w:p>
      <w:pPr>
        <w:pStyle w:val="14"/>
        <w:numPr>
          <w:ilvl w:val="0"/>
          <w:numId w:val="2"/>
        </w:numPr>
        <w:spacing w:line="360" w:lineRule="auto"/>
        <w:ind w:firstLineChars="0"/>
        <w:rPr>
          <w:color w:val="36363D"/>
          <w:sz w:val="24"/>
          <w:szCs w:val="24"/>
        </w:rPr>
      </w:pPr>
      <w:r>
        <w:rPr>
          <w:rFonts w:hint="eastAsia"/>
          <w:color w:val="36363D"/>
          <w:sz w:val="24"/>
          <w:szCs w:val="24"/>
        </w:rPr>
        <w:t>主办单位：软件学院团委学生会素质拓展认证中心</w:t>
      </w:r>
      <w:r>
        <w:rPr>
          <w:rFonts w:hint="eastAsia"/>
          <w:color w:val="36363D"/>
          <w:sz w:val="24"/>
          <w:szCs w:val="24"/>
          <w:lang w:eastAsia="zh-CN"/>
        </w:rPr>
        <w:t>、</w:t>
      </w:r>
      <w:r>
        <w:rPr>
          <w:rFonts w:hint="eastAsia"/>
          <w:color w:val="36363D"/>
          <w:sz w:val="24"/>
          <w:szCs w:val="24"/>
          <w:lang w:val="en-US" w:eastAsia="zh-CN"/>
        </w:rPr>
        <w:t>逐梦筑梦学生社区 服务中心</w:t>
      </w:r>
    </w:p>
    <w:p>
      <w:pPr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cs="Arial Unicode MS"/>
          <w:b/>
          <w:color w:val="36363D"/>
          <w:sz w:val="24"/>
          <w:szCs w:val="24"/>
        </w:rPr>
      </w:pPr>
      <w:r>
        <w:rPr>
          <w:rFonts w:ascii="宋体" w:hAnsi="宋体" w:cs="Arial Unicode MS"/>
          <w:b/>
          <w:color w:val="36363D"/>
          <w:sz w:val="24"/>
          <w:szCs w:val="24"/>
        </w:rPr>
        <w:t>活动宣传</w:t>
      </w:r>
    </w:p>
    <w:p>
      <w:pPr>
        <w:shd w:val="solid" w:color="FFFFFF" w:fill="auto"/>
        <w:autoSpaceDN w:val="0"/>
        <w:spacing w:line="240" w:lineRule="atLeast"/>
        <w:rPr>
          <w:rFonts w:ascii="宋体" w:hAnsi="宋体"/>
          <w:color w:val="36363D"/>
          <w:sz w:val="24"/>
          <w:szCs w:val="24"/>
          <w:shd w:val="clear" w:color="auto" w:fill="FFFFFF"/>
        </w:rPr>
      </w:pPr>
      <w:r>
        <w:rPr>
          <w:rFonts w:ascii="宋体" w:hAnsi="宋体"/>
          <w:color w:val="36363D"/>
          <w:sz w:val="24"/>
          <w:szCs w:val="24"/>
          <w:shd w:val="clear" w:color="auto" w:fill="FFFFFF"/>
        </w:rPr>
        <w:t>1</w:t>
      </w:r>
      <w:r>
        <w:rPr>
          <w:rFonts w:hint="eastAsia" w:ascii="宋体" w:hAnsi="宋体"/>
          <w:color w:val="36363D"/>
          <w:sz w:val="24"/>
          <w:szCs w:val="24"/>
          <w:shd w:val="clear" w:color="auto" w:fill="FFFFFF"/>
        </w:rPr>
        <w:t>.</w:t>
      </w:r>
      <w:r>
        <w:rPr>
          <w:rFonts w:ascii="宋体" w:hAnsi="宋体"/>
          <w:color w:val="36363D"/>
          <w:sz w:val="24"/>
          <w:szCs w:val="24"/>
          <w:shd w:val="clear" w:color="auto" w:fill="FFFFFF"/>
        </w:rPr>
        <w:t>QQ群宣传</w:t>
      </w:r>
    </w:p>
    <w:p>
      <w:pPr>
        <w:shd w:val="solid" w:color="FFFFFF" w:fill="auto"/>
        <w:autoSpaceDN w:val="0"/>
        <w:spacing w:line="240" w:lineRule="atLeast"/>
        <w:rPr>
          <w:rFonts w:ascii="宋体" w:hAnsi="宋体"/>
          <w:color w:val="36363D"/>
          <w:sz w:val="24"/>
          <w:szCs w:val="24"/>
          <w:shd w:val="clear" w:color="auto" w:fill="FFFFFF"/>
        </w:rPr>
      </w:pPr>
      <w:r>
        <w:rPr>
          <w:rFonts w:ascii="宋体" w:hAnsi="宋体"/>
          <w:color w:val="36363D"/>
          <w:sz w:val="24"/>
          <w:szCs w:val="24"/>
          <w:shd w:val="clear" w:color="auto" w:fill="FFFFFF"/>
        </w:rPr>
        <w:t xml:space="preserve">   </w:t>
      </w:r>
      <w:r>
        <w:rPr>
          <w:rFonts w:hint="eastAsia" w:ascii="宋体" w:hAnsi="宋体"/>
          <w:color w:val="36363D"/>
          <w:sz w:val="24"/>
          <w:szCs w:val="24"/>
          <w:shd w:val="clear" w:color="auto" w:fill="FFFFFF"/>
        </w:rPr>
        <w:t xml:space="preserve"> 撰写活动宣传词，</w:t>
      </w:r>
      <w:r>
        <w:rPr>
          <w:rFonts w:hint="eastAsia" w:ascii="宋体" w:hAnsi="宋体"/>
          <w:color w:val="36363D"/>
          <w:sz w:val="24"/>
          <w:szCs w:val="24"/>
          <w:shd w:val="clear" w:color="auto" w:fill="FFFFFF"/>
          <w:lang w:val="en-US" w:eastAsia="zh-CN"/>
        </w:rPr>
        <w:t>通过各班级的素拓委员</w:t>
      </w:r>
      <w:r>
        <w:rPr>
          <w:rFonts w:hint="eastAsia" w:ascii="宋体" w:hAnsi="宋体"/>
          <w:color w:val="36363D"/>
          <w:sz w:val="24"/>
          <w:szCs w:val="24"/>
          <w:shd w:val="clear" w:color="auto" w:fill="FFFFFF"/>
        </w:rPr>
        <w:t>发送到各班班群，各年级级群</w:t>
      </w:r>
    </w:p>
    <w:p>
      <w:pPr>
        <w:shd w:val="solid" w:color="FFFFFF" w:fill="auto"/>
        <w:autoSpaceDN w:val="0"/>
        <w:spacing w:line="240" w:lineRule="atLeast"/>
        <w:rPr>
          <w:rFonts w:ascii="宋体" w:hAnsi="宋体"/>
          <w:color w:val="36363D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36363D"/>
          <w:sz w:val="24"/>
          <w:szCs w:val="24"/>
          <w:shd w:val="clear" w:color="auto" w:fill="FFFFFF"/>
        </w:rPr>
        <w:t>2.扫楼宣传</w:t>
      </w:r>
    </w:p>
    <w:p>
      <w:pPr>
        <w:tabs>
          <w:tab w:val="left" w:pos="720"/>
        </w:tabs>
        <w:ind w:firstLine="480"/>
        <w:rPr>
          <w:rFonts w:hint="eastAsia" w:ascii="宋体" w:hAnsi="宋体"/>
          <w:color w:val="36363D"/>
          <w:sz w:val="24"/>
          <w:szCs w:val="24"/>
          <w:shd w:val="clear" w:color="auto" w:fill="FFFFFF"/>
        </w:rPr>
      </w:pPr>
      <w:r>
        <w:rPr>
          <w:rFonts w:hint="eastAsia" w:ascii="宋体" w:hAnsi="宋体"/>
          <w:color w:val="36363D"/>
          <w:sz w:val="24"/>
          <w:szCs w:val="24"/>
          <w:shd w:val="clear" w:color="auto" w:fill="FFFFFF"/>
        </w:rPr>
        <w:t>到各个宿舍进行活动的宣传，对活动作出详细介绍。</w:t>
      </w:r>
    </w:p>
    <w:p>
      <w:pPr>
        <w:numPr>
          <w:ilvl w:val="0"/>
          <w:numId w:val="0"/>
        </w:numPr>
        <w:tabs>
          <w:tab w:val="left" w:pos="720"/>
        </w:tabs>
        <w:rPr>
          <w:rFonts w:hint="eastAsia" w:ascii="宋体" w:hAnsi="宋体"/>
          <w:color w:val="36363D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36363D"/>
          <w:sz w:val="24"/>
          <w:szCs w:val="24"/>
          <w:shd w:val="clear" w:color="auto" w:fill="FFFFFF"/>
          <w:lang w:val="en-US" w:eastAsia="zh-CN"/>
        </w:rPr>
        <w:t>3.海报宣传</w:t>
      </w:r>
    </w:p>
    <w:p>
      <w:pPr>
        <w:numPr>
          <w:ilvl w:val="0"/>
          <w:numId w:val="0"/>
        </w:numPr>
        <w:tabs>
          <w:tab w:val="left" w:pos="720"/>
        </w:tabs>
        <w:ind w:firstLine="480" w:firstLineChars="200"/>
        <w:rPr>
          <w:rFonts w:hint="default" w:ascii="宋体" w:hAnsi="宋体"/>
          <w:color w:val="36363D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/>
          <w:color w:val="36363D"/>
          <w:sz w:val="24"/>
          <w:szCs w:val="24"/>
          <w:shd w:val="clear" w:color="auto" w:fill="FFFFFF"/>
          <w:lang w:val="en-US" w:eastAsia="zh-CN"/>
        </w:rPr>
        <w:t>在C10、C5楼下张贴活动海报，对活动进行简单介绍，提供参与方式。</w:t>
      </w:r>
    </w:p>
    <w:p>
      <w:pPr>
        <w:rPr>
          <w:rFonts w:hint="default" w:eastAsia="宋体"/>
          <w:b/>
          <w:color w:val="36363D"/>
          <w:sz w:val="28"/>
          <w:szCs w:val="28"/>
          <w:lang w:val="en-US" w:eastAsia="zh-CN"/>
        </w:rPr>
      </w:pPr>
      <w:r>
        <w:rPr>
          <w:rFonts w:hint="eastAsia"/>
          <w:b/>
          <w:color w:val="36363D"/>
          <w:sz w:val="28"/>
          <w:szCs w:val="28"/>
          <w:lang w:val="en-US" w:eastAsia="zh-CN"/>
        </w:rPr>
        <w:t xml:space="preserve">    </w:t>
      </w:r>
    </w:p>
    <w:p>
      <w:pPr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pStyle w:val="14"/>
        <w:numPr>
          <w:ilvl w:val="0"/>
          <w:numId w:val="1"/>
        </w:numPr>
        <w:ind w:firstLineChars="0"/>
        <w:jc w:val="left"/>
        <w:rPr>
          <w:rFonts w:ascii="宋体" w:hAnsi="宋体" w:cs="Arial Unicode MS"/>
          <w:b/>
          <w:color w:val="36363D"/>
          <w:sz w:val="24"/>
          <w:szCs w:val="24"/>
        </w:rPr>
      </w:pPr>
      <w:r>
        <w:rPr>
          <w:rFonts w:ascii="宋体" w:hAnsi="宋体" w:cs="Arial Unicode MS"/>
          <w:b/>
          <w:color w:val="36363D"/>
          <w:sz w:val="24"/>
          <w:szCs w:val="24"/>
        </w:rPr>
        <w:t>活动</w:t>
      </w:r>
      <w:r>
        <w:rPr>
          <w:rFonts w:hint="eastAsia" w:ascii="宋体" w:hAnsi="宋体" w:cs="Arial Unicode MS"/>
          <w:b/>
          <w:color w:val="36363D"/>
          <w:sz w:val="24"/>
          <w:szCs w:val="24"/>
        </w:rPr>
        <w:t>流程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活动内容</w:t>
      </w:r>
    </w:p>
    <w:p>
      <w:pPr>
        <w:pStyle w:val="14"/>
        <w:numPr>
          <w:ilvl w:val="0"/>
          <w:numId w:val="4"/>
        </w:numPr>
        <w:ind w:left="300" w:firstLineChars="175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恒常活动</w:t>
      </w:r>
    </w:p>
    <w:p>
      <w:pPr>
        <w:pStyle w:val="14"/>
        <w:ind w:left="0" w:leftChars="0" w:firstLine="720" w:firstLineChars="3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1）.</w:t>
      </w:r>
      <w:r>
        <w:rPr>
          <w:rFonts w:hint="eastAsia" w:ascii="宋体" w:hAnsi="宋体" w:cs="Arial Unicode MS"/>
          <w:color w:val="36363D"/>
          <w:sz w:val="24"/>
          <w:szCs w:val="24"/>
        </w:rPr>
        <w:t>预见--“晨读三十分钟”环节：</w:t>
      </w:r>
    </w:p>
    <w:p>
      <w:pPr>
        <w:pStyle w:val="14"/>
        <w:ind w:left="958" w:leftChars="456" w:firstLine="480" w:firstLineChars="2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周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三</w:t>
      </w:r>
      <w:r>
        <w:rPr>
          <w:rFonts w:hint="eastAsia" w:ascii="宋体" w:hAnsi="宋体" w:cs="Arial Unicode MS"/>
          <w:color w:val="36363D"/>
          <w:sz w:val="24"/>
          <w:szCs w:val="24"/>
        </w:rPr>
        <w:t>早晨7：20-8:00到达教学区A1 - 102进行签到并早自习三十分钟。</w:t>
      </w:r>
    </w:p>
    <w:p>
      <w:pPr>
        <w:pStyle w:val="14"/>
        <w:ind w:left="958" w:leftChars="342" w:hanging="240" w:hangingChars="1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  学院制作“五早”活动积分卡，当天完成晨读任务，盖一枚“五早”章。</w:t>
      </w:r>
    </w:p>
    <w:p>
      <w:pPr>
        <w:pStyle w:val="14"/>
        <w:ind w:left="958" w:leftChars="342" w:hanging="240" w:hangingChars="100"/>
        <w:jc w:val="left"/>
        <w:rPr>
          <w:rFonts w:hint="default" w:ascii="宋体" w:hAnsi="宋体" w:eastAsia="宋体" w:cs="Arial Unicode MS"/>
          <w:color w:val="36363D"/>
          <w:sz w:val="24"/>
          <w:szCs w:val="24"/>
          <w:lang w:val="en-US" w:eastAsia="zh-CN"/>
        </w:rPr>
      </w:pPr>
    </w:p>
    <w:p>
      <w:pPr>
        <w:pStyle w:val="14"/>
        <w:ind w:firstLine="720" w:firstLineChars="3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2</w:t>
      </w:r>
      <w:r>
        <w:rPr>
          <w:rFonts w:hint="eastAsia" w:ascii="宋体" w:hAnsi="宋体" w:cs="Arial Unicode MS"/>
          <w:color w:val="36363D"/>
          <w:sz w:val="24"/>
          <w:szCs w:val="24"/>
          <w:lang w:eastAsia="zh-CN"/>
        </w:rPr>
        <w:t>）</w:t>
      </w:r>
      <w:r>
        <w:rPr>
          <w:rFonts w:hint="eastAsia" w:ascii="宋体" w:hAnsi="宋体" w:cs="Arial Unicode MS"/>
          <w:color w:val="36363D"/>
          <w:sz w:val="24"/>
          <w:szCs w:val="24"/>
        </w:rPr>
        <w:t>．发现--“晨练小任务”环节</w:t>
      </w:r>
    </w:p>
    <w:p>
      <w:pPr>
        <w:pStyle w:val="14"/>
        <w:ind w:left="958" w:leftChars="456" w:firstLine="480" w:firstLineChars="2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周六和周日早晨6:30-8:00向“</w:t>
      </w:r>
      <w:r>
        <w:rPr>
          <w:rFonts w:hint="eastAsia" w:ascii="宋体" w:hAnsi="宋体" w:cs="Arial Unicode MS"/>
          <w:color w:val="36363D"/>
          <w:sz w:val="24"/>
          <w:szCs w:val="24"/>
          <w:lang w:eastAsia="zh-CN"/>
        </w:rPr>
        <w:t>五早微长征</w:t>
      </w:r>
      <w:r>
        <w:rPr>
          <w:rFonts w:hint="eastAsia" w:ascii="宋体" w:hAnsi="宋体" w:cs="Arial Unicode MS"/>
          <w:color w:val="36363D"/>
          <w:sz w:val="24"/>
          <w:szCs w:val="24"/>
        </w:rPr>
        <w:t>”公众号发送“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晨练</w:t>
      </w:r>
      <w:r>
        <w:rPr>
          <w:rFonts w:hint="eastAsia" w:ascii="宋体" w:hAnsi="宋体" w:cs="Arial Unicode MS"/>
          <w:color w:val="36363D"/>
          <w:sz w:val="24"/>
          <w:szCs w:val="24"/>
        </w:rPr>
        <w:t>”</w:t>
      </w:r>
      <w:r>
        <w:rPr>
          <w:rFonts w:hint="eastAsia" w:ascii="宋体" w:hAnsi="宋体" w:cs="Arial Unicode MS"/>
          <w:color w:val="36363D"/>
          <w:sz w:val="24"/>
          <w:szCs w:val="24"/>
          <w:lang w:eastAsia="zh-CN"/>
        </w:rPr>
        <w:t>，</w:t>
      </w:r>
      <w:r>
        <w:rPr>
          <w:rFonts w:hint="eastAsia" w:ascii="宋体" w:hAnsi="宋体" w:cs="Arial Unicode MS"/>
          <w:color w:val="36363D"/>
          <w:sz w:val="24"/>
          <w:szCs w:val="24"/>
        </w:rPr>
        <w:t>获取当天的趣味活动，并在规定时间内完成，将结果反馈至公众号。</w:t>
      </w:r>
    </w:p>
    <w:p>
      <w:pPr>
        <w:pStyle w:val="14"/>
        <w:ind w:left="1440" w:firstLine="480"/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pStyle w:val="14"/>
        <w:ind w:left="1440" w:firstLine="480"/>
        <w:jc w:val="left"/>
        <w:rPr>
          <w:rFonts w:hint="eastAsia" w:ascii="宋体" w:hAnsi="宋体" w:cs="Arial Unicode MS"/>
          <w:color w:val="36363D"/>
          <w:sz w:val="24"/>
          <w:szCs w:val="24"/>
        </w:rPr>
      </w:pPr>
    </w:p>
    <w:p>
      <w:pPr>
        <w:pStyle w:val="14"/>
        <w:ind w:left="0" w:leftChars="0" w:firstLine="960" w:firstLineChars="4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趣味活动形式：</w:t>
      </w:r>
    </w:p>
    <w:p>
      <w:pPr>
        <w:pStyle w:val="14"/>
        <w:ind w:left="1440" w:firstLine="48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（一）</w:t>
      </w:r>
      <w:r>
        <w:rPr>
          <w:rFonts w:hint="eastAsia" w:ascii="宋体" w:hAnsi="宋体" w:cs="Arial Unicode MS"/>
          <w:color w:val="36363D"/>
          <w:sz w:val="24"/>
          <w:szCs w:val="24"/>
        </w:rPr>
        <w:tab/>
      </w:r>
      <w:r>
        <w:rPr>
          <w:rFonts w:hint="eastAsia" w:ascii="宋体" w:hAnsi="宋体" w:cs="Arial Unicode MS"/>
          <w:color w:val="36363D"/>
          <w:sz w:val="24"/>
          <w:szCs w:val="24"/>
        </w:rPr>
        <w:t>探索——到当天指定的活动地点，或根据特定要求拍摄照片，将照片发送给公众号。</w:t>
      </w:r>
    </w:p>
    <w:p>
      <w:pPr>
        <w:pStyle w:val="14"/>
        <w:ind w:left="1440" w:firstLine="48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（二）</w:t>
      </w:r>
      <w:r>
        <w:rPr>
          <w:rFonts w:hint="eastAsia" w:ascii="宋体" w:hAnsi="宋体" w:cs="Arial Unicode MS"/>
          <w:color w:val="36363D"/>
          <w:sz w:val="24"/>
          <w:szCs w:val="24"/>
        </w:rPr>
        <w:tab/>
      </w:r>
      <w:r>
        <w:rPr>
          <w:rFonts w:hint="eastAsia" w:ascii="宋体" w:hAnsi="宋体" w:cs="Arial Unicode MS"/>
          <w:color w:val="36363D"/>
          <w:sz w:val="24"/>
          <w:szCs w:val="24"/>
        </w:rPr>
        <w:t>思考——认真阅读公众号推送的时事小文章，并在将你的看法发送给公众号。</w:t>
      </w:r>
    </w:p>
    <w:p>
      <w:pPr>
        <w:pStyle w:val="14"/>
        <w:ind w:left="1440" w:firstLine="48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（三）</w:t>
      </w:r>
      <w:r>
        <w:rPr>
          <w:rFonts w:hint="eastAsia" w:ascii="宋体" w:hAnsi="宋体" w:cs="Arial Unicode MS"/>
          <w:color w:val="36363D"/>
          <w:sz w:val="24"/>
          <w:szCs w:val="24"/>
        </w:rPr>
        <w:tab/>
      </w:r>
      <w:r>
        <w:rPr>
          <w:rFonts w:hint="eastAsia" w:ascii="宋体" w:hAnsi="宋体" w:cs="Arial Unicode MS"/>
          <w:color w:val="36363D"/>
          <w:sz w:val="24"/>
          <w:szCs w:val="24"/>
        </w:rPr>
        <w:t>运动——到c8羽毛球场找到工作人员，完成当天指定的小运动，如跳绳，踢毽子等，完成即可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获得积分</w:t>
      </w:r>
      <w:r>
        <w:rPr>
          <w:rFonts w:hint="eastAsia" w:ascii="宋体" w:hAnsi="宋体" w:cs="Arial Unicode MS"/>
          <w:color w:val="36363D"/>
          <w:sz w:val="24"/>
          <w:szCs w:val="24"/>
        </w:rPr>
        <w:t>。</w:t>
      </w:r>
    </w:p>
    <w:p>
      <w:pPr>
        <w:pStyle w:val="14"/>
        <w:ind w:left="1440" w:firstLine="480"/>
        <w:jc w:val="left"/>
        <w:rPr>
          <w:rFonts w:hint="eastAsia"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（四）</w:t>
      </w:r>
      <w:r>
        <w:rPr>
          <w:rFonts w:hint="eastAsia" w:ascii="宋体" w:hAnsi="宋体" w:cs="Arial Unicode MS"/>
          <w:color w:val="36363D"/>
          <w:sz w:val="24"/>
          <w:szCs w:val="24"/>
        </w:rPr>
        <w:tab/>
      </w:r>
      <w:r>
        <w:rPr>
          <w:rFonts w:hint="eastAsia" w:ascii="宋体" w:hAnsi="宋体" w:cs="Arial Unicode MS"/>
          <w:color w:val="36363D"/>
          <w:sz w:val="24"/>
          <w:szCs w:val="24"/>
        </w:rPr>
        <w:t>更多形式将在日后逐步推出。</w:t>
      </w:r>
    </w:p>
    <w:p>
      <w:pPr>
        <w:pStyle w:val="14"/>
        <w:ind w:firstLine="720" w:firstLineChars="3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</w:p>
    <w:p>
      <w:pPr>
        <w:pStyle w:val="14"/>
        <w:ind w:firstLine="720" w:firstLineChars="300"/>
        <w:jc w:val="left"/>
        <w:rPr>
          <w:rFonts w:hint="default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2.素质拓展活动</w:t>
      </w:r>
    </w:p>
    <w:p>
      <w:pPr>
        <w:pStyle w:val="14"/>
        <w:ind w:left="0" w:leftChars="0" w:firstLine="960" w:firstLineChars="4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探索--“素质拓展小活动”环节</w:t>
      </w:r>
    </w:p>
    <w:p>
      <w:pPr>
        <w:pStyle w:val="14"/>
        <w:ind w:left="958" w:leftChars="342" w:hanging="240" w:hangingChars="1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   每周的周一至周五会有一至两个素质拓展小活动，期间向“五早微长征”公众号发送“素质小活动”，获取素拓活动，在活动时间内完成，并交由工作人员检查完成情况，即可完成盖章。</w:t>
      </w:r>
    </w:p>
    <w:p>
      <w:pPr>
        <w:pStyle w:val="14"/>
        <w:ind w:left="958" w:leftChars="342" w:hanging="240" w:hangingChars="1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</w:p>
    <w:p>
      <w:pPr>
        <w:pStyle w:val="14"/>
        <w:numPr>
          <w:numId w:val="0"/>
        </w:numPr>
        <w:ind w:leftChars="175" w:firstLine="240" w:firstLineChars="1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bookmarkStart w:id="2" w:name="_GoBack"/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3.微长征活动</w:t>
      </w:r>
    </w:p>
    <w:bookmarkEnd w:id="2"/>
    <w:p>
      <w:pPr>
        <w:pStyle w:val="14"/>
        <w:numPr>
          <w:numId w:val="0"/>
        </w:numPr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     坚持--“微长征活动”环节</w:t>
      </w:r>
    </w:p>
    <w:p>
      <w:pPr>
        <w:pStyle w:val="14"/>
        <w:numPr>
          <w:numId w:val="0"/>
        </w:numPr>
        <w:ind w:left="960" w:hanging="960" w:hangingChars="4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          每周的周日可以向</w:t>
      </w:r>
      <w:r>
        <w:rPr>
          <w:rFonts w:hint="eastAsia" w:ascii="宋体" w:hAnsi="宋体" w:cs="Arial Unicode MS"/>
          <w:color w:val="36363D"/>
          <w:sz w:val="24"/>
          <w:szCs w:val="24"/>
        </w:rPr>
        <w:t>“</w:t>
      </w:r>
      <w:r>
        <w:rPr>
          <w:rFonts w:hint="eastAsia" w:ascii="宋体" w:hAnsi="宋体" w:cs="Arial Unicode MS"/>
          <w:color w:val="36363D"/>
          <w:sz w:val="24"/>
          <w:szCs w:val="24"/>
          <w:lang w:eastAsia="zh-CN"/>
        </w:rPr>
        <w:t>五早微长征</w:t>
      </w:r>
      <w:r>
        <w:rPr>
          <w:rFonts w:hint="eastAsia" w:ascii="宋体" w:hAnsi="宋体" w:cs="Arial Unicode MS"/>
          <w:color w:val="36363D"/>
          <w:sz w:val="24"/>
          <w:szCs w:val="24"/>
        </w:rPr>
        <w:t>”公众号发送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当周的乐跑记录，由工作人员依据乐跑记录评定。</w:t>
      </w:r>
    </w:p>
    <w:p>
      <w:pPr>
        <w:pStyle w:val="14"/>
        <w:numPr>
          <w:numId w:val="0"/>
        </w:numPr>
        <w:ind w:left="960" w:hanging="960" w:hangingChars="400"/>
        <w:jc w:val="left"/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          </w:t>
      </w:r>
    </w:p>
    <w:p>
      <w:pPr>
        <w:pStyle w:val="14"/>
        <w:ind w:left="0" w:leftChars="0" w:firstLine="0" w:firstLineChars="0"/>
        <w:jc w:val="left"/>
        <w:rPr>
          <w:rFonts w:hint="default" w:ascii="宋体" w:hAnsi="宋体" w:cs="Arial Unicode MS"/>
          <w:color w:val="36363D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          </w:t>
      </w:r>
      <w:r>
        <w:rPr>
          <w:rFonts w:hint="eastAsia" w:ascii="宋体" w:hAnsi="宋体" w:cs="Arial Unicode MS"/>
          <w:color w:val="36363D"/>
          <w:sz w:val="24"/>
          <w:szCs w:val="24"/>
          <w:u w:val="single"/>
          <w:lang w:val="en-US" w:eastAsia="zh-CN"/>
        </w:rPr>
        <w:t>【注：微长征活动不计积分】</w:t>
      </w:r>
    </w:p>
    <w:p>
      <w:pPr>
        <w:pStyle w:val="14"/>
        <w:numPr>
          <w:ilvl w:val="0"/>
          <w:numId w:val="0"/>
        </w:numPr>
        <w:ind w:left="1320" w:leftChars="0"/>
        <w:jc w:val="left"/>
        <w:rPr>
          <w:rFonts w:hint="default" w:ascii="宋体" w:hAnsi="宋体" w:cs="Arial Unicode MS"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(二)、活动表盖章</w:t>
      </w:r>
    </w:p>
    <w:p>
      <w:pPr>
        <w:pStyle w:val="14"/>
        <w:ind w:left="1440" w:firstLine="0"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1.工作人员：</w:t>
      </w:r>
      <w:r>
        <w:rPr>
          <w:rFonts w:ascii="宋体" w:hAnsi="宋体" w:cs="Arial Unicode MS"/>
          <w:color w:val="36363D"/>
          <w:sz w:val="24"/>
          <w:szCs w:val="24"/>
        </w:rPr>
        <w:t xml:space="preserve"> </w:t>
      </w:r>
    </w:p>
    <w:p>
      <w:pPr>
        <w:pStyle w:val="14"/>
        <w:numPr>
          <w:ilvl w:val="0"/>
          <w:numId w:val="0"/>
        </w:numPr>
        <w:ind w:left="1920" w:leftChars="0" w:firstLine="240" w:firstLineChars="1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盖章人员：</w:t>
      </w:r>
    </w:p>
    <w:p>
      <w:pPr>
        <w:pStyle w:val="14"/>
        <w:numPr>
          <w:ilvl w:val="0"/>
          <w:numId w:val="0"/>
        </w:numPr>
        <w:ind w:left="1920" w:leftChars="0" w:firstLine="240" w:firstLineChars="10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活动负责人：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汤威、邓耀铭、张晶洁。</w:t>
      </w:r>
    </w:p>
    <w:p>
      <w:pPr>
        <w:pStyle w:val="14"/>
        <w:ind w:left="1020"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2.签到者必须持积分卡签到方可有效。</w:t>
      </w:r>
    </w:p>
    <w:p>
      <w:pPr>
        <w:pStyle w:val="14"/>
        <w:ind w:left="1020" w:firstLineChars="175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3.负责A1-102签到的工作人员必须监督签到者规定时间到达后并在</w:t>
      </w:r>
      <w:r>
        <w:rPr>
          <w:rFonts w:ascii="宋体" w:hAnsi="宋体" w:cs="Arial Unicode MS"/>
          <w:color w:val="36363D"/>
          <w:sz w:val="24"/>
          <w:szCs w:val="24"/>
        </w:rPr>
        <w:t>教室里早自习30</w:t>
      </w:r>
      <w:r>
        <w:rPr>
          <w:rFonts w:hint="eastAsia" w:ascii="宋体" w:hAnsi="宋体" w:cs="Arial Unicode MS"/>
          <w:color w:val="36363D"/>
          <w:sz w:val="24"/>
          <w:szCs w:val="24"/>
        </w:rPr>
        <w:t>分钟才给予盖章。</w:t>
      </w:r>
    </w:p>
    <w:p>
      <w:pPr>
        <w:pStyle w:val="14"/>
        <w:ind w:left="1020" w:firstLineChars="175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4.需要朗读、背单词的同学可以在签到后跟签到员说明，然后离开教室到A1后湖畔进行早读，30分钟后回归课室盖章。但若发现有同学离开课室后进行无关晨读的事情（如去吃早餐），一律视为违规行为。</w:t>
      </w:r>
    </w:p>
    <w:p>
      <w:pPr>
        <w:pStyle w:val="14"/>
        <w:ind w:left="1020"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5.若参与五早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·微长征</w:t>
      </w:r>
      <w:r>
        <w:rPr>
          <w:rFonts w:hint="eastAsia" w:ascii="宋体" w:hAnsi="宋体" w:cs="Arial Unicode MS"/>
          <w:color w:val="36363D"/>
          <w:sz w:val="24"/>
          <w:szCs w:val="24"/>
        </w:rPr>
        <w:t>活动的同学有违规行为（如冒名顶替参加活动者、晨读时间不满30分钟者），被发现一次，则扣除3天的章数。</w:t>
      </w:r>
    </w:p>
    <w:p>
      <w:pPr>
        <w:pStyle w:val="14"/>
        <w:ind w:left="1020" w:firstLineChars="175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6.放假时间不进行签到。</w:t>
      </w:r>
    </w:p>
    <w:p>
      <w:pPr>
        <w:pStyle w:val="14"/>
        <w:ind w:left="1020" w:firstLineChars="175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7.工作人员参与签到活动，在工作期间不能为自己盖章，在统计时补全工作期间非缺勤、非迟到天数可获得的章数，补全的章数的签到时间按对应签到时间的最早时间。</w:t>
      </w:r>
    </w:p>
    <w:p>
      <w:pPr>
        <w:pStyle w:val="14"/>
        <w:ind w:left="1020"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8.若参与者质疑工作人员公平性，可以向活动负责人或者团委学生会常委反映（需指出怀疑的参与者对象），被举报三次或以上的参与者每日签到时必须拍照证明，将照片发给活动负责人签到方可有效。</w:t>
      </w:r>
    </w:p>
    <w:p>
      <w:pPr>
        <w:pStyle w:val="14"/>
        <w:numPr>
          <w:ilvl w:val="0"/>
          <w:numId w:val="3"/>
        </w:numPr>
        <w:ind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  <w:r>
        <w:rPr>
          <w:rFonts w:hint="eastAsia" w:ascii="宋体" w:hAnsi="宋体" w:cs="Arial Unicode MS"/>
          <w:color w:val="36363D"/>
          <w:sz w:val="24"/>
          <w:szCs w:val="24"/>
        </w:rPr>
        <w:t>积分计算</w:t>
      </w:r>
    </w:p>
    <w:p>
      <w:pPr>
        <w:pStyle w:val="17"/>
        <w:ind w:left="1020" w:firstLine="240" w:firstLineChars="0"/>
        <w:rPr>
          <w:rFonts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color w:val="36363D"/>
          <w:sz w:val="22"/>
          <w:szCs w:val="28"/>
        </w:rPr>
        <w:t>（一）</w:t>
      </w: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恒常</w:t>
      </w:r>
      <w:r>
        <w:rPr>
          <w:rFonts w:hint="eastAsia" w:ascii="宋体" w:hAnsi="宋体"/>
          <w:color w:val="36363D"/>
          <w:sz w:val="22"/>
          <w:szCs w:val="28"/>
        </w:rPr>
        <w:t>积分</w:t>
      </w:r>
    </w:p>
    <w:p>
      <w:pPr>
        <w:pStyle w:val="17"/>
        <w:ind w:left="840" w:firstLine="660" w:firstLineChars="300"/>
        <w:rPr>
          <w:rFonts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color w:val="36363D"/>
          <w:sz w:val="22"/>
          <w:szCs w:val="28"/>
        </w:rPr>
        <w:t>1、当天完成晨读获1分，完成晨练得1分。</w:t>
      </w:r>
    </w:p>
    <w:p>
      <w:pPr>
        <w:pStyle w:val="17"/>
        <w:ind w:left="840" w:firstLineChars="0"/>
        <w:rPr>
          <w:rFonts w:hint="eastAsia"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color w:val="36363D"/>
          <w:sz w:val="22"/>
          <w:szCs w:val="28"/>
        </w:rPr>
        <w:t xml:space="preserve"> </w:t>
      </w: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 xml:space="preserve"> </w:t>
      </w:r>
      <w:r>
        <w:rPr>
          <w:rFonts w:hint="eastAsia" w:ascii="宋体" w:hAnsi="宋体"/>
          <w:color w:val="36363D"/>
          <w:sz w:val="22"/>
          <w:szCs w:val="28"/>
        </w:rPr>
        <w:t>2、有特殊任务如拍照的晨练会选出若干优秀作品，加0.5额外分。</w:t>
      </w:r>
    </w:p>
    <w:p>
      <w:pPr>
        <w:pStyle w:val="17"/>
        <w:ind w:left="840" w:firstLineChars="0"/>
        <w:rPr>
          <w:rFonts w:hint="default" w:ascii="宋体" w:hAnsi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eastAsia="zh-CN"/>
        </w:rPr>
        <w:t>（</w:t>
      </w: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二</w:t>
      </w:r>
      <w:r>
        <w:rPr>
          <w:rFonts w:hint="eastAsia" w:ascii="宋体" w:hAnsi="宋体"/>
          <w:color w:val="36363D"/>
          <w:sz w:val="22"/>
          <w:szCs w:val="28"/>
          <w:lang w:eastAsia="zh-CN"/>
        </w:rPr>
        <w:t>）</w:t>
      </w: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 xml:space="preserve">素拓积分 </w:t>
      </w:r>
    </w:p>
    <w:p>
      <w:pPr>
        <w:pStyle w:val="17"/>
        <w:ind w:left="840" w:firstLineChars="0"/>
        <w:rPr>
          <w:rFonts w:hint="eastAsia" w:ascii="宋体" w:hAnsi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 xml:space="preserve">  1.每完成一次素质拓展活动可获得一个活动章。</w:t>
      </w:r>
    </w:p>
    <w:p>
      <w:pPr>
        <w:pStyle w:val="14"/>
        <w:numPr>
          <w:ilvl w:val="0"/>
          <w:numId w:val="0"/>
        </w:numPr>
        <w:ind w:left="720" w:leftChars="0"/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pStyle w:val="14"/>
        <w:numPr>
          <w:ilvl w:val="0"/>
          <w:numId w:val="0"/>
        </w:numPr>
        <w:tabs>
          <w:tab w:val="left" w:pos="1202"/>
        </w:tabs>
        <w:ind w:left="720" w:leftChars="0"/>
        <w:jc w:val="left"/>
        <w:rPr>
          <w:rFonts w:hint="eastAsia" w:ascii="宋体" w:hAnsi="宋体"/>
          <w:b/>
          <w:color w:val="36363D"/>
          <w:sz w:val="24"/>
          <w:szCs w:val="24"/>
          <w:lang w:val="en-US" w:eastAsia="zh-CN"/>
        </w:rPr>
      </w:pPr>
      <w:r>
        <w:rPr>
          <w:rFonts w:hint="eastAsia" w:ascii="宋体" w:hAnsi="宋体"/>
          <w:color w:val="36363D"/>
          <w:sz w:val="24"/>
          <w:szCs w:val="24"/>
          <w:lang w:eastAsia="zh-CN"/>
        </w:rPr>
        <w:t>（</w:t>
      </w:r>
      <w:r>
        <w:rPr>
          <w:rFonts w:hint="eastAsia" w:ascii="宋体" w:hAnsi="宋体"/>
          <w:color w:val="36363D"/>
          <w:sz w:val="24"/>
          <w:szCs w:val="24"/>
          <w:lang w:val="en-US" w:eastAsia="zh-CN"/>
        </w:rPr>
        <w:t>4</w:t>
      </w:r>
      <w:r>
        <w:rPr>
          <w:rFonts w:hint="eastAsia" w:ascii="宋体" w:hAnsi="宋体"/>
          <w:color w:val="36363D"/>
          <w:sz w:val="24"/>
          <w:szCs w:val="24"/>
          <w:lang w:eastAsia="zh-CN"/>
        </w:rPr>
        <w:t>）</w:t>
      </w:r>
      <w:r>
        <w:rPr>
          <w:rFonts w:hint="eastAsia" w:ascii="宋体" w:hAnsi="宋体"/>
          <w:color w:val="36363D"/>
          <w:sz w:val="24"/>
          <w:szCs w:val="24"/>
        </w:rPr>
        <w:t>奖项</w:t>
      </w:r>
      <w:r>
        <w:rPr>
          <w:rFonts w:ascii="宋体" w:hAnsi="宋体"/>
          <w:color w:val="36363D"/>
          <w:sz w:val="24"/>
          <w:szCs w:val="24"/>
        </w:rPr>
        <w:t>设置</w:t>
      </w:r>
    </w:p>
    <w:p>
      <w:pPr>
        <w:ind w:left="420" w:leftChars="200" w:firstLine="1217" w:firstLineChars="551"/>
        <w:rPr>
          <w:rFonts w:hint="eastAsia" w:ascii="宋体" w:hAnsi="宋体"/>
          <w:b/>
          <w:color w:val="36363D"/>
          <w:sz w:val="22"/>
          <w:szCs w:val="28"/>
          <w:lang w:val="en-US" w:eastAsia="zh-CN"/>
        </w:rPr>
      </w:pPr>
    </w:p>
    <w:p>
      <w:pPr>
        <w:ind w:left="420" w:leftChars="200" w:firstLine="1217" w:firstLineChars="551"/>
        <w:rPr>
          <w:rFonts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b/>
          <w:color w:val="36363D"/>
          <w:sz w:val="22"/>
          <w:szCs w:val="28"/>
          <w:lang w:val="en-US" w:eastAsia="zh-CN"/>
        </w:rPr>
        <w:t>1.积分</w:t>
      </w:r>
      <w:r>
        <w:rPr>
          <w:rFonts w:ascii="宋体" w:hAnsi="宋体"/>
          <w:b/>
          <w:color w:val="36363D"/>
          <w:sz w:val="22"/>
          <w:szCs w:val="28"/>
        </w:rPr>
        <w:t>奖项</w:t>
      </w:r>
      <w:r>
        <w:rPr>
          <w:rFonts w:hint="eastAsia" w:ascii="宋体" w:hAnsi="宋体"/>
          <w:b/>
          <w:color w:val="36363D"/>
          <w:sz w:val="22"/>
          <w:szCs w:val="28"/>
        </w:rPr>
        <w:t>：</w:t>
      </w:r>
      <w:r>
        <w:rPr>
          <w:rFonts w:hint="eastAsia" w:ascii="宋体" w:hAnsi="宋体"/>
          <w:color w:val="36363D"/>
          <w:sz w:val="22"/>
          <w:szCs w:val="28"/>
        </w:rPr>
        <w:t xml:space="preserve"> </w:t>
      </w:r>
      <w:r>
        <w:rPr>
          <w:rFonts w:ascii="宋体" w:hAnsi="宋体"/>
          <w:color w:val="36363D"/>
          <w:sz w:val="22"/>
          <w:szCs w:val="28"/>
        </w:rPr>
        <w:tab/>
      </w:r>
      <w:r>
        <w:rPr>
          <w:rFonts w:ascii="宋体" w:hAnsi="宋体"/>
          <w:color w:val="36363D"/>
          <w:sz w:val="22"/>
          <w:szCs w:val="28"/>
        </w:rPr>
        <w:tab/>
      </w:r>
    </w:p>
    <w:p>
      <w:pPr>
        <w:ind w:left="420" w:leftChars="200" w:firstLine="1320" w:firstLineChars="600"/>
        <w:rPr>
          <w:rFonts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color w:val="36363D"/>
          <w:sz w:val="22"/>
          <w:szCs w:val="28"/>
        </w:rPr>
        <w:t>积分满10分：0.5分德育分。</w:t>
      </w:r>
    </w:p>
    <w:p>
      <w:pPr>
        <w:ind w:left="420" w:leftChars="200" w:firstLine="1320" w:firstLineChars="600"/>
        <w:rPr>
          <w:rFonts w:hint="eastAsia"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color w:val="36363D"/>
          <w:sz w:val="22"/>
          <w:szCs w:val="28"/>
        </w:rPr>
        <w:t>积分满20分：1分德育分。</w:t>
      </w:r>
    </w:p>
    <w:p>
      <w:pPr>
        <w:ind w:left="420" w:leftChars="200" w:firstLine="1320" w:firstLineChars="600"/>
        <w:rPr>
          <w:rFonts w:hint="eastAsia" w:ascii="宋体" w:hAnsi="宋体"/>
          <w:color w:val="36363D"/>
          <w:sz w:val="22"/>
          <w:szCs w:val="28"/>
        </w:rPr>
      </w:pPr>
    </w:p>
    <w:p>
      <w:pPr>
        <w:ind w:left="420" w:leftChars="200" w:firstLine="1320" w:firstLineChars="600"/>
        <w:rPr>
          <w:rFonts w:hint="eastAsia" w:ascii="宋体" w:hAnsi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积分满40分：奖励100元的奖品。</w:t>
      </w:r>
    </w:p>
    <w:p>
      <w:pPr>
        <w:ind w:left="420" w:leftChars="200" w:firstLine="1320" w:firstLineChars="600"/>
        <w:rPr>
          <w:rFonts w:hint="eastAsia" w:ascii="宋体" w:hAnsi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积分满40分且获得3次晨练评优：奖励180元的奖品。</w:t>
      </w:r>
    </w:p>
    <w:p>
      <w:pPr>
        <w:ind w:left="420" w:leftChars="200" w:firstLine="1320" w:firstLineChars="600"/>
        <w:rPr>
          <w:rFonts w:hint="default" w:ascii="宋体" w:hAnsi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积分满40分且获得5次晨练评优：奖励260元的奖品。</w:t>
      </w:r>
    </w:p>
    <w:p>
      <w:pPr>
        <w:ind w:left="5690" w:leftChars="824" w:hanging="3960" w:hangingChars="1800"/>
        <w:rPr>
          <w:rFonts w:hint="default" w:ascii="宋体" w:hAnsi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积分满40分且获得5次以上晨练评优：每多一次晨练评优，奖品给价值增加80元。</w:t>
      </w:r>
    </w:p>
    <w:p>
      <w:pPr>
        <w:ind w:left="420" w:leftChars="200" w:firstLine="1320" w:firstLineChars="600"/>
        <w:rPr>
          <w:rFonts w:hint="eastAsia" w:ascii="宋体" w:hAnsi="宋体"/>
          <w:color w:val="36363D"/>
          <w:sz w:val="22"/>
          <w:szCs w:val="28"/>
        </w:rPr>
      </w:pPr>
    </w:p>
    <w:p>
      <w:pPr>
        <w:ind w:left="420" w:leftChars="200" w:firstLine="1320" w:firstLineChars="600"/>
        <w:rPr>
          <w:rFonts w:hint="eastAsia" w:ascii="宋体" w:hAnsi="宋体"/>
          <w:color w:val="36363D"/>
          <w:sz w:val="22"/>
          <w:szCs w:val="28"/>
          <w:lang w:val="en-US" w:eastAsia="zh-CN"/>
        </w:rPr>
      </w:pPr>
    </w:p>
    <w:p>
      <w:pPr>
        <w:spacing w:line="360" w:lineRule="auto"/>
        <w:ind w:left="420" w:leftChars="200" w:firstLine="221" w:firstLineChars="100"/>
        <w:jc w:val="left"/>
        <w:rPr>
          <w:rFonts w:ascii="宋体" w:hAnsi="宋体"/>
          <w:b/>
          <w:color w:val="36363D"/>
          <w:sz w:val="22"/>
          <w:szCs w:val="28"/>
        </w:rPr>
      </w:pPr>
      <w:r>
        <w:rPr>
          <w:rFonts w:hint="eastAsia" w:ascii="宋体" w:hAnsi="宋体"/>
          <w:b/>
          <w:color w:val="36363D"/>
          <w:sz w:val="22"/>
          <w:szCs w:val="28"/>
        </w:rPr>
        <w:tab/>
      </w:r>
      <w:r>
        <w:rPr>
          <w:rFonts w:ascii="宋体" w:hAnsi="宋体"/>
          <w:b/>
          <w:color w:val="36363D"/>
          <w:sz w:val="22"/>
          <w:szCs w:val="28"/>
        </w:rPr>
        <w:t xml:space="preserve">   </w:t>
      </w:r>
      <w:r>
        <w:rPr>
          <w:rFonts w:ascii="宋体" w:hAnsi="宋体"/>
          <w:b/>
          <w:color w:val="36363D"/>
          <w:sz w:val="22"/>
          <w:szCs w:val="28"/>
        </w:rPr>
        <w:tab/>
      </w:r>
      <w:r>
        <w:rPr>
          <w:rFonts w:hint="eastAsia" w:ascii="宋体" w:hAnsi="宋体"/>
          <w:b/>
          <w:color w:val="36363D"/>
          <w:sz w:val="22"/>
          <w:szCs w:val="28"/>
          <w:lang w:val="en-US" w:eastAsia="zh-CN"/>
        </w:rPr>
        <w:t xml:space="preserve">    </w:t>
      </w:r>
      <w:r>
        <w:rPr>
          <w:rFonts w:ascii="宋体" w:hAnsi="宋体"/>
          <w:b/>
          <w:color w:val="36363D"/>
          <w:sz w:val="22"/>
          <w:szCs w:val="28"/>
        </w:rPr>
        <w:t>2</w:t>
      </w:r>
      <w:r>
        <w:rPr>
          <w:rFonts w:hint="eastAsia" w:ascii="宋体" w:hAnsi="宋体"/>
          <w:b/>
          <w:color w:val="36363D"/>
          <w:sz w:val="22"/>
          <w:szCs w:val="28"/>
        </w:rPr>
        <w:t>、个人参与奖项</w:t>
      </w:r>
    </w:p>
    <w:p>
      <w:pPr>
        <w:ind w:left="1543" w:leftChars="617" w:hanging="247" w:hangingChars="112"/>
        <w:rPr>
          <w:rFonts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b/>
          <w:color w:val="36363D"/>
          <w:sz w:val="22"/>
          <w:szCs w:val="28"/>
        </w:rPr>
        <w:t xml:space="preserve"> </w:t>
      </w:r>
      <w:r>
        <w:rPr>
          <w:rFonts w:ascii="宋体" w:hAnsi="宋体"/>
          <w:b/>
          <w:color w:val="36363D"/>
          <w:sz w:val="22"/>
          <w:szCs w:val="28"/>
        </w:rPr>
        <w:t xml:space="preserve">   </w:t>
      </w:r>
      <w:r>
        <w:rPr>
          <w:rFonts w:hint="eastAsia" w:ascii="宋体" w:hAnsi="宋体"/>
          <w:color w:val="36363D"/>
          <w:sz w:val="22"/>
          <w:szCs w:val="28"/>
        </w:rPr>
        <w:t>（一）在一周里，参加</w:t>
      </w:r>
      <w:r>
        <w:rPr>
          <w:rFonts w:hint="eastAsia" w:ascii="宋体" w:hAnsi="宋体"/>
          <w:color w:val="36363D"/>
          <w:sz w:val="22"/>
          <w:szCs w:val="28"/>
          <w:u w:val="single"/>
        </w:rPr>
        <w:t>晨读</w:t>
      </w:r>
      <w:r>
        <w:rPr>
          <w:rFonts w:hint="eastAsia" w:ascii="宋体" w:hAnsi="宋体"/>
          <w:color w:val="36363D"/>
          <w:sz w:val="22"/>
          <w:szCs w:val="28"/>
          <w:u w:val="single"/>
          <w:lang w:val="en-US" w:eastAsia="zh-CN"/>
        </w:rPr>
        <w:t>与素拓活动总天数</w:t>
      </w:r>
      <w:r>
        <w:rPr>
          <w:rFonts w:hint="eastAsia" w:ascii="宋体" w:hAnsi="宋体"/>
          <w:color w:val="36363D"/>
          <w:sz w:val="22"/>
          <w:szCs w:val="28"/>
        </w:rPr>
        <w:t>超过当周</w:t>
      </w:r>
      <w:r>
        <w:rPr>
          <w:rFonts w:hint="eastAsia" w:ascii="宋体" w:hAnsi="宋体"/>
          <w:color w:val="36363D"/>
          <w:sz w:val="22"/>
          <w:szCs w:val="28"/>
          <w:u w:val="single"/>
        </w:rPr>
        <w:t>工作日的半数</w:t>
      </w:r>
      <w:r>
        <w:rPr>
          <w:rFonts w:hint="eastAsia" w:ascii="宋体" w:hAnsi="宋体"/>
          <w:color w:val="36363D"/>
          <w:sz w:val="22"/>
          <w:szCs w:val="28"/>
        </w:rPr>
        <w:t>可以获得饭票两张，全勤则有四张</w:t>
      </w:r>
    </w:p>
    <w:p>
      <w:pPr>
        <w:ind w:firstLine="1760" w:firstLineChars="800"/>
        <w:rPr>
          <w:rFonts w:hint="eastAsia" w:ascii="宋体" w:hAnsi="宋体"/>
          <w:color w:val="36363D"/>
          <w:sz w:val="22"/>
          <w:szCs w:val="28"/>
        </w:rPr>
      </w:pPr>
      <w:r>
        <w:rPr>
          <w:rFonts w:hint="eastAsia" w:ascii="宋体" w:hAnsi="宋体"/>
          <w:color w:val="36363D"/>
          <w:sz w:val="22"/>
          <w:szCs w:val="28"/>
        </w:rPr>
        <w:t>（二）周末两天均参加晨练活动可额外获得一张饭票</w:t>
      </w:r>
    </w:p>
    <w:p>
      <w:pPr>
        <w:ind w:left="2407" w:leftChars="832" w:hanging="660" w:hangingChars="300"/>
        <w:rPr>
          <w:rFonts w:hint="default" w:ascii="宋体" w:hAnsi="宋体" w:eastAsia="宋体"/>
          <w:color w:val="36363D"/>
          <w:sz w:val="22"/>
          <w:szCs w:val="28"/>
          <w:lang w:val="en-US" w:eastAsia="zh-CN"/>
        </w:rPr>
      </w:pP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>（三）一周内的乐跑完成次数超过五次可额外获得一张饭票（乐跑七天全勤则有惊喜奖品！）</w:t>
      </w:r>
    </w:p>
    <w:p>
      <w:pPr>
        <w:ind w:left="420" w:leftChars="200"/>
        <w:jc w:val="left"/>
      </w:pPr>
    </w:p>
    <w:p>
      <w:pPr>
        <w:spacing w:line="360" w:lineRule="auto"/>
        <w:ind w:left="1758" w:leftChars="104" w:hanging="1540" w:hangingChars="700"/>
        <w:jc w:val="left"/>
        <w:rPr>
          <w:rFonts w:hint="eastAsia" w:ascii="宋体" w:hAnsi="宋体"/>
          <w:color w:val="36363D"/>
          <w:sz w:val="22"/>
          <w:szCs w:val="28"/>
          <w:lang w:val="en-US" w:eastAsia="zh-CN"/>
        </w:rPr>
      </w:pPr>
      <w:r>
        <w:rPr>
          <w:rFonts w:ascii="宋体" w:hAnsi="宋体"/>
          <w:color w:val="36363D"/>
          <w:sz w:val="22"/>
          <w:szCs w:val="28"/>
        </w:rPr>
        <w:t xml:space="preserve">          </w:t>
      </w:r>
      <w:r>
        <w:rPr>
          <w:rFonts w:hint="eastAsia" w:ascii="宋体" w:hAnsi="宋体"/>
          <w:color w:val="36363D"/>
          <w:sz w:val="22"/>
          <w:szCs w:val="28"/>
          <w:lang w:val="en-US" w:eastAsia="zh-CN"/>
        </w:rPr>
        <w:t xml:space="preserve">   </w:t>
      </w:r>
      <w:r>
        <w:rPr>
          <w:rFonts w:hint="eastAsia" w:ascii="宋体" w:hAnsi="宋体"/>
          <w:color w:val="36363D"/>
          <w:sz w:val="22"/>
          <w:szCs w:val="28"/>
          <w:u w:val="single"/>
          <w:lang w:eastAsia="zh-CN"/>
        </w:rPr>
        <w:t>【</w:t>
      </w:r>
      <w:r>
        <w:rPr>
          <w:rFonts w:hint="eastAsia" w:ascii="宋体" w:hAnsi="宋体"/>
          <w:color w:val="36363D"/>
          <w:sz w:val="22"/>
          <w:szCs w:val="28"/>
          <w:u w:val="single"/>
          <w:lang w:val="en-US" w:eastAsia="zh-CN"/>
        </w:rPr>
        <w:t>注：个人积分的活动饭票每周发放一次】</w:t>
      </w:r>
    </w:p>
    <w:p>
      <w:pPr>
        <w:spacing w:line="360" w:lineRule="auto"/>
        <w:ind w:left="1758" w:leftChars="104" w:hanging="1540" w:hangingChars="700"/>
        <w:jc w:val="left"/>
        <w:rPr>
          <w:rFonts w:hint="default" w:ascii="宋体" w:hAnsi="宋体"/>
          <w:color w:val="36363D"/>
          <w:sz w:val="22"/>
          <w:szCs w:val="28"/>
          <w:lang w:val="en-US" w:eastAsia="zh-CN"/>
        </w:rPr>
      </w:pPr>
    </w:p>
    <w:p>
      <w:pPr>
        <w:pStyle w:val="14"/>
        <w:ind w:left="1020" w:firstLineChars="0"/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pStyle w:val="14"/>
        <w:ind w:left="1440" w:firstLine="480"/>
        <w:jc w:val="left"/>
        <w:rPr>
          <w:rFonts w:ascii="宋体" w:hAnsi="宋体" w:cs="Arial Unicode MS"/>
          <w:color w:val="36363D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cs="Arial Unicode MS"/>
          <w:b/>
          <w:color w:val="36363D"/>
          <w:sz w:val="24"/>
          <w:szCs w:val="24"/>
        </w:rPr>
      </w:pPr>
      <w:r>
        <w:rPr>
          <w:rFonts w:hint="eastAsia" w:ascii="宋体" w:hAnsi="宋体" w:cs="Arial Unicode MS"/>
          <w:b/>
          <w:color w:val="36363D"/>
          <w:sz w:val="24"/>
          <w:szCs w:val="24"/>
        </w:rPr>
        <w:t>联系方式</w:t>
      </w:r>
    </w:p>
    <w:p>
      <w:pPr>
        <w:ind w:left="720"/>
        <w:jc w:val="left"/>
        <w:rPr>
          <w:rFonts w:ascii="宋体" w:hAnsi="宋体" w:cs="Arial Unicode MS"/>
          <w:b/>
          <w:color w:val="36363D"/>
          <w:sz w:val="24"/>
          <w:szCs w:val="24"/>
        </w:rPr>
      </w:pPr>
    </w:p>
    <w:tbl>
      <w:tblPr>
        <w:tblStyle w:val="6"/>
        <w:tblW w:w="9011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66"/>
        <w:gridCol w:w="2551"/>
        <w:gridCol w:w="303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 w:cs="宋体"/>
                <w:bCs/>
                <w:color w:val="36363D"/>
                <w:sz w:val="22"/>
                <w:szCs w:val="22"/>
              </w:rPr>
              <w:t>姓名</w:t>
            </w: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 w:cs="宋体"/>
                <w:bCs/>
                <w:color w:val="36363D"/>
                <w:sz w:val="22"/>
                <w:szCs w:val="22"/>
              </w:rPr>
              <w:t>班级</w:t>
            </w: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 w:cs="宋体"/>
                <w:bCs/>
                <w:color w:val="36363D"/>
                <w:sz w:val="22"/>
                <w:szCs w:val="22"/>
              </w:rPr>
              <w:t>手机号码</w:t>
            </w: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 w:cs="宋体"/>
                <w:bCs/>
                <w:color w:val="36363D"/>
                <w:sz w:val="22"/>
                <w:szCs w:val="22"/>
              </w:rPr>
              <w:t>QQ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36363D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bCs/>
                <w:color w:val="36363D"/>
                <w:sz w:val="22"/>
                <w:szCs w:val="22"/>
                <w:lang w:val="en-US" w:eastAsia="zh-CN"/>
              </w:rPr>
              <w:t>汤威</w:t>
            </w: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2018级1班</w:t>
            </w: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19927527168</w:t>
            </w: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2012760018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张晶洁</w:t>
            </w: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2018级1班</w:t>
            </w: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13076827493</w:t>
            </w: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3198366103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邓耀铭</w:t>
            </w: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2018级</w:t>
            </w:r>
            <w:r>
              <w:rPr>
                <w:rFonts w:hint="eastAsia" w:ascii="宋体" w:hAnsi="宋体"/>
                <w:color w:val="000000"/>
                <w:sz w:val="22"/>
                <w:szCs w:val="22"/>
                <w:lang w:val="en-US" w:eastAsia="zh-CN"/>
              </w:rPr>
              <w:t>卓越二</w:t>
            </w:r>
            <w:r>
              <w:rPr>
                <w:rFonts w:hint="eastAsia" w:ascii="宋体" w:hAnsi="宋体"/>
                <w:color w:val="000000"/>
                <w:sz w:val="22"/>
                <w:szCs w:val="22"/>
              </w:rPr>
              <w:t>班</w:t>
            </w: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13480512376</w:t>
            </w: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36363D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1853597959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66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39" w:type="dxa"/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pStyle w:val="14"/>
        <w:ind w:firstLine="0" w:firstLineChars="0"/>
        <w:jc w:val="left"/>
        <w:rPr>
          <w:rFonts w:ascii="宋体" w:hAnsi="宋体" w:cs="Arial Unicode MS"/>
          <w:color w:val="36363D"/>
          <w:sz w:val="22"/>
        </w:rPr>
      </w:pPr>
    </w:p>
    <w:p>
      <w:pPr>
        <w:spacing w:line="360" w:lineRule="auto"/>
        <w:jc w:val="left"/>
        <w:rPr>
          <w:rFonts w:ascii="宋体" w:hAnsi="宋体"/>
          <w:color w:val="36363D"/>
          <w:sz w:val="22"/>
          <w:szCs w:val="22"/>
        </w:rPr>
      </w:pPr>
      <w:r>
        <w:rPr>
          <w:rFonts w:hint="eastAsia" w:ascii="宋体" w:hAnsi="宋体"/>
          <w:color w:val="36363D"/>
          <w:sz w:val="22"/>
          <w:szCs w:val="22"/>
        </w:rPr>
        <w:t>QQ群：</w:t>
      </w:r>
      <w:r>
        <w:rPr>
          <w:rFonts w:ascii="宋体" w:hAnsi="宋体"/>
          <w:color w:val="36363D"/>
          <w:sz w:val="22"/>
          <w:szCs w:val="22"/>
        </w:rPr>
        <w:t>526827082</w:t>
      </w:r>
    </w:p>
    <w:p>
      <w:pPr>
        <w:spacing w:line="360" w:lineRule="auto"/>
        <w:jc w:val="left"/>
        <w:rPr>
          <w:rFonts w:ascii="宋体" w:hAnsi="宋体"/>
          <w:color w:val="36363D"/>
          <w:sz w:val="22"/>
          <w:szCs w:val="22"/>
        </w:rPr>
      </w:pPr>
      <w:r>
        <w:rPr>
          <w:rFonts w:hint="eastAsia" w:ascii="宋体" w:hAnsi="宋体"/>
          <w:color w:val="36363D"/>
          <w:sz w:val="22"/>
          <w:szCs w:val="22"/>
        </w:rPr>
        <w:t>推送活动消息和发布每周活动人数统计。</w:t>
      </w:r>
    </w:p>
    <w:p>
      <w:pPr>
        <w:spacing w:line="360" w:lineRule="auto"/>
        <w:jc w:val="left"/>
        <w:rPr>
          <w:rFonts w:hint="eastAsia" w:ascii="宋体" w:hAnsi="宋体"/>
          <w:color w:val="36363D"/>
          <w:sz w:val="22"/>
          <w:szCs w:val="22"/>
        </w:rPr>
      </w:pPr>
    </w:p>
    <w:p>
      <w:pPr>
        <w:spacing w:line="360" w:lineRule="auto"/>
        <w:jc w:val="left"/>
        <w:rPr>
          <w:rFonts w:hint="eastAsia" w:ascii="宋体" w:hAnsi="宋体" w:eastAsia="宋体"/>
          <w:color w:val="36363D"/>
          <w:sz w:val="22"/>
          <w:szCs w:val="22"/>
          <w:lang w:eastAsia="zh-CN"/>
        </w:rPr>
      </w:pPr>
      <w:r>
        <w:rPr>
          <w:rFonts w:hint="eastAsia" w:ascii="宋体" w:hAnsi="宋体"/>
          <w:color w:val="36363D"/>
          <w:sz w:val="22"/>
          <w:szCs w:val="22"/>
        </w:rPr>
        <w:t>微信公众号：</w:t>
      </w:r>
      <w:r>
        <w:rPr>
          <w:rFonts w:hint="eastAsia" w:ascii="宋体" w:hAnsi="宋体"/>
          <w:color w:val="36363D"/>
          <w:sz w:val="22"/>
          <w:szCs w:val="22"/>
          <w:lang w:eastAsia="zh-CN"/>
        </w:rPr>
        <w:t>五早微长征</w:t>
      </w:r>
    </w:p>
    <w:p>
      <w:pPr>
        <w:spacing w:line="360" w:lineRule="auto"/>
        <w:jc w:val="left"/>
        <w:rPr>
          <w:rFonts w:ascii="宋体" w:hAnsi="宋体"/>
          <w:color w:val="36363D"/>
          <w:sz w:val="22"/>
          <w:szCs w:val="22"/>
        </w:rPr>
      </w:pPr>
      <w:r>
        <w:rPr>
          <w:rFonts w:hint="eastAsia" w:ascii="宋体" w:hAnsi="宋体"/>
          <w:color w:val="36363D"/>
          <w:sz w:val="22"/>
          <w:szCs w:val="22"/>
        </w:rPr>
        <w:t>推送晨练消息</w:t>
      </w:r>
      <w:r>
        <w:rPr>
          <w:rFonts w:hint="eastAsia" w:ascii="宋体" w:hAnsi="宋体"/>
          <w:color w:val="36363D"/>
          <w:sz w:val="22"/>
          <w:szCs w:val="22"/>
          <w:lang w:val="en-US" w:eastAsia="zh-CN"/>
        </w:rPr>
        <w:t>以及素质拓展活动消息</w:t>
      </w:r>
      <w:r>
        <w:rPr>
          <w:rFonts w:hint="eastAsia" w:ascii="宋体" w:hAnsi="宋体"/>
          <w:color w:val="36363D"/>
          <w:sz w:val="22"/>
          <w:szCs w:val="22"/>
        </w:rPr>
        <w:t>，并接受反馈信息。</w:t>
      </w:r>
    </w:p>
    <w:p>
      <w:pPr>
        <w:rPr>
          <w:rFonts w:ascii="宋体" w:hAnsi="宋体" w:cs="Arial Unicode MS"/>
          <w:b/>
          <w:color w:val="36363D"/>
          <w:sz w:val="24"/>
          <w:szCs w:val="24"/>
        </w:rPr>
      </w:pPr>
    </w:p>
    <w:p>
      <w:pPr>
        <w:rPr>
          <w:rFonts w:ascii="宋体" w:hAnsi="宋体" w:cs="Arial Unicode MS"/>
          <w:b/>
          <w:color w:val="36363D"/>
          <w:sz w:val="24"/>
          <w:szCs w:val="24"/>
        </w:rPr>
      </w:pPr>
    </w:p>
    <w:p>
      <w:pPr>
        <w:rPr>
          <w:rFonts w:ascii="宋体" w:hAnsi="宋体" w:cs="Arial Unicode MS"/>
          <w:b/>
          <w:color w:val="36363D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ascii="宋体" w:hAnsi="宋体" w:cs="Arial Unicode MS"/>
          <w:b/>
          <w:color w:val="36363D"/>
          <w:sz w:val="24"/>
          <w:szCs w:val="24"/>
        </w:rPr>
      </w:pPr>
      <w:r>
        <w:rPr>
          <w:rFonts w:hint="eastAsia" w:ascii="宋体" w:hAnsi="宋体" w:cs="Arial Unicode MS"/>
          <w:b/>
          <w:color w:val="36363D"/>
          <w:sz w:val="24"/>
          <w:szCs w:val="24"/>
        </w:rPr>
        <w:t>经费预算</w:t>
      </w:r>
    </w:p>
    <w:p>
      <w:pPr>
        <w:pStyle w:val="14"/>
        <w:ind w:firstLine="0" w:firstLineChars="0"/>
        <w:jc w:val="left"/>
        <w:rPr>
          <w:rFonts w:ascii="宋体" w:hAnsi="宋体" w:cs="Arial Unicode MS"/>
          <w:b/>
          <w:bCs/>
          <w:color w:val="36363D"/>
          <w:sz w:val="24"/>
          <w:szCs w:val="24"/>
        </w:rPr>
      </w:pPr>
    </w:p>
    <w:tbl>
      <w:tblPr>
        <w:tblStyle w:val="6"/>
        <w:tblW w:w="71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968"/>
        <w:gridCol w:w="1365"/>
        <w:gridCol w:w="971"/>
        <w:gridCol w:w="1029"/>
        <w:gridCol w:w="1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b/>
                <w:color w:val="36363D"/>
                <w:sz w:val="22"/>
                <w:szCs w:val="22"/>
              </w:rPr>
              <w:t>项  目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b/>
                <w:color w:val="36363D"/>
                <w:sz w:val="22"/>
                <w:szCs w:val="22"/>
              </w:rPr>
              <w:t>单  价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b/>
                <w:color w:val="36363D"/>
                <w:sz w:val="22"/>
                <w:szCs w:val="22"/>
              </w:rPr>
              <w:t>数  量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b/>
                <w:color w:val="36363D"/>
                <w:sz w:val="22"/>
                <w:szCs w:val="22"/>
              </w:rPr>
              <w:t>总  价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b/>
                <w:color w:val="36363D"/>
                <w:sz w:val="22"/>
                <w:szCs w:val="22"/>
              </w:rPr>
              <w:t>负责人</w:t>
            </w: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b/>
                <w:color w:val="36363D"/>
                <w:sz w:val="22"/>
                <w:szCs w:val="22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海报</w:t>
            </w: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整版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40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2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80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海报</w:t>
            </w: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A1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10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10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100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传单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0.1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800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80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签到卡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3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300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900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饭票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2000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10000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恒常活动奖品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100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仿宋_GB2312" w:eastAsia="仿宋_GB2312"/>
                <w:color w:val="36363D"/>
                <w:sz w:val="22"/>
                <w:szCs w:val="22"/>
              </w:rPr>
              <w:t>00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恒常活动奖品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180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540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恒常活动奖品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260</w:t>
            </w: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  <w:lang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2</w:t>
            </w: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color w:val="36363D"/>
                <w:sz w:val="22"/>
                <w:szCs w:val="22"/>
                <w:lang w:val="en-US" w:eastAsia="zh-CN"/>
              </w:rPr>
              <w:t>520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1670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  <w:r>
              <w:rPr>
                <w:rFonts w:ascii="仿宋_GB2312" w:eastAsia="仿宋_GB2312"/>
                <w:color w:val="36363D"/>
                <w:sz w:val="22"/>
                <w:szCs w:val="22"/>
              </w:rPr>
              <w:t>总计</w:t>
            </w:r>
          </w:p>
        </w:tc>
        <w:tc>
          <w:tcPr>
            <w:tcW w:w="968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136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color w:val="36363D"/>
                <w:sz w:val="22"/>
                <w:szCs w:val="22"/>
              </w:rPr>
            </w:pPr>
          </w:p>
        </w:tc>
        <w:tc>
          <w:tcPr>
            <w:tcW w:w="9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color w:val="36363D"/>
                <w:sz w:val="22"/>
                <w:szCs w:val="22"/>
                <w:lang w:val="en-US"/>
              </w:rPr>
            </w:pPr>
            <w:r>
              <w:rPr>
                <w:rFonts w:hint="eastAsia" w:ascii="等线" w:hAnsi="等线" w:eastAsia="等线"/>
                <w:color w:val="000000"/>
                <w:kern w:val="0"/>
                <w:sz w:val="22"/>
                <w:szCs w:val="22"/>
                <w:lang w:val="en-US" w:eastAsia="zh-CN"/>
              </w:rPr>
              <w:t>12720元</w:t>
            </w:r>
          </w:p>
        </w:tc>
        <w:tc>
          <w:tcPr>
            <w:tcW w:w="1029" w:type="dxa"/>
            <w:vAlign w:val="center"/>
          </w:tcPr>
          <w:p>
            <w:pPr>
              <w:widowControl/>
              <w:jc w:val="both"/>
              <w:rPr>
                <w:rFonts w:hint="eastAsia" w:ascii="等线" w:hAnsi="等线" w:eastAsia="等线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1115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36363D"/>
                <w:sz w:val="22"/>
                <w:szCs w:val="22"/>
              </w:rPr>
            </w:pPr>
          </w:p>
        </w:tc>
      </w:tr>
    </w:tbl>
    <w:p>
      <w:pPr>
        <w:pStyle w:val="14"/>
        <w:ind w:firstLine="0" w:firstLineChars="0"/>
        <w:jc w:val="left"/>
        <w:rPr>
          <w:rFonts w:ascii="宋体" w:hAnsi="宋体" w:cs="Arial Unicode MS"/>
          <w:bCs/>
          <w:color w:val="36363D"/>
          <w:sz w:val="24"/>
          <w:szCs w:val="24"/>
        </w:rPr>
      </w:pPr>
    </w:p>
    <w:p>
      <w:pPr>
        <w:rPr>
          <w:rFonts w:ascii="宋体" w:hAnsi="宋体" w:cs="Arial Unicode MS"/>
          <w:b/>
          <w:color w:val="36363D"/>
          <w:sz w:val="24"/>
          <w:szCs w:val="24"/>
        </w:rPr>
      </w:pPr>
    </w:p>
    <w:p>
      <w:pPr>
        <w:jc w:val="left"/>
        <w:rPr>
          <w:rFonts w:ascii="宋体" w:hAnsi="宋体" w:cs="Arial Unicode MS"/>
          <w:b/>
          <w:color w:val="36363D"/>
          <w:sz w:val="24"/>
          <w:szCs w:val="24"/>
        </w:rPr>
      </w:pPr>
      <w:r>
        <w:rPr>
          <w:rFonts w:ascii="宋体" w:hAnsi="宋体" w:cs="Arial Unicode MS"/>
          <w:b/>
          <w:color w:val="36363D"/>
          <w:sz w:val="24"/>
          <w:szCs w:val="24"/>
        </w:rPr>
        <w:t>八</w:t>
      </w:r>
      <w:r>
        <w:rPr>
          <w:rFonts w:hint="eastAsia" w:ascii="宋体" w:hAnsi="宋体" w:cs="Arial Unicode MS"/>
          <w:b/>
          <w:color w:val="36363D"/>
          <w:sz w:val="24"/>
          <w:szCs w:val="24"/>
        </w:rPr>
        <w:t>、</w:t>
      </w:r>
      <w:r>
        <w:rPr>
          <w:rFonts w:ascii="宋体" w:hAnsi="宋体" w:cs="Arial Unicode MS"/>
          <w:b/>
          <w:color w:val="36363D"/>
          <w:sz w:val="24"/>
          <w:szCs w:val="24"/>
        </w:rPr>
        <w:t>备注</w:t>
      </w:r>
    </w:p>
    <w:p>
      <w:pPr>
        <w:tabs>
          <w:tab w:val="left" w:pos="720"/>
        </w:tabs>
        <w:ind w:left="240" w:hanging="240" w:hangingChars="100"/>
        <w:rPr>
          <w:rFonts w:ascii="宋体" w:hAnsi="宋体" w:cs="Arial Unicode MS"/>
          <w:color w:val="36363D"/>
          <w:sz w:val="24"/>
          <w:szCs w:val="24"/>
        </w:rPr>
      </w:pPr>
      <w:r>
        <w:rPr>
          <w:rFonts w:ascii="宋体" w:hAnsi="宋体" w:cs="Arial Unicode MS"/>
          <w:color w:val="36363D"/>
          <w:sz w:val="24"/>
          <w:szCs w:val="24"/>
        </w:rPr>
        <w:tab/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 xml:space="preserve">   </w:t>
      </w:r>
      <w:r>
        <w:rPr>
          <w:rFonts w:ascii="宋体" w:hAnsi="宋体" w:cs="Arial Unicode MS"/>
          <w:color w:val="36363D"/>
          <w:sz w:val="24"/>
          <w:szCs w:val="24"/>
        </w:rPr>
        <w:t>本次</w:t>
      </w:r>
      <w:r>
        <w:rPr>
          <w:rFonts w:hint="eastAsia" w:ascii="宋体" w:hAnsi="宋体" w:cs="Arial Unicode MS"/>
          <w:color w:val="36363D"/>
          <w:sz w:val="24"/>
          <w:szCs w:val="24"/>
        </w:rPr>
        <w:t>活动</w:t>
      </w:r>
      <w:r>
        <w:rPr>
          <w:rFonts w:ascii="宋体" w:hAnsi="宋体" w:cs="Arial Unicode MS"/>
          <w:color w:val="36363D"/>
          <w:sz w:val="24"/>
          <w:szCs w:val="24"/>
        </w:rPr>
        <w:t>由软件学院团委学生会主办，由软件学院</w:t>
      </w:r>
      <w:r>
        <w:rPr>
          <w:rFonts w:hint="eastAsia" w:ascii="宋体" w:hAnsi="宋体" w:cs="Arial Unicode MS"/>
          <w:color w:val="36363D"/>
          <w:sz w:val="24"/>
          <w:szCs w:val="24"/>
        </w:rPr>
        <w:t>素质拓展认证中心</w:t>
      </w:r>
      <w:r>
        <w:rPr>
          <w:rFonts w:hint="eastAsia" w:ascii="宋体" w:hAnsi="宋体" w:cs="Arial Unicode MS"/>
          <w:color w:val="36363D"/>
          <w:sz w:val="24"/>
          <w:szCs w:val="24"/>
          <w:lang w:eastAsia="zh-CN"/>
        </w:rPr>
        <w:t>、</w:t>
      </w:r>
      <w:r>
        <w:rPr>
          <w:rFonts w:hint="eastAsia" w:ascii="宋体" w:hAnsi="宋体" w:cs="Arial Unicode MS"/>
          <w:color w:val="36363D"/>
          <w:sz w:val="24"/>
          <w:szCs w:val="24"/>
          <w:lang w:val="en-US" w:eastAsia="zh-CN"/>
        </w:rPr>
        <w:t>逐梦筑梦学生社区服务中心</w:t>
      </w:r>
      <w:r>
        <w:rPr>
          <w:rFonts w:ascii="宋体" w:hAnsi="宋体" w:cs="Arial Unicode MS"/>
          <w:color w:val="36363D"/>
          <w:sz w:val="24"/>
          <w:szCs w:val="24"/>
        </w:rPr>
        <w:t>举办，活动的最终解释权归软件学院团委学生会所有。</w:t>
      </w:r>
    </w:p>
    <w:p>
      <w:pPr>
        <w:ind w:left="718" w:leftChars="342" w:firstLine="480" w:firstLineChars="200"/>
        <w:rPr>
          <w:rFonts w:ascii="宋体" w:hAnsi="宋体"/>
          <w:color w:val="36363D"/>
          <w:sz w:val="24"/>
          <w:szCs w:val="24"/>
        </w:rPr>
      </w:pPr>
    </w:p>
    <w:p>
      <w:pPr>
        <w:ind w:left="718" w:leftChars="342" w:firstLine="480" w:firstLineChars="200"/>
        <w:rPr>
          <w:rFonts w:ascii="宋体" w:hAnsi="宋体"/>
          <w:color w:val="36363D"/>
          <w:sz w:val="24"/>
          <w:szCs w:val="24"/>
        </w:rPr>
      </w:pPr>
    </w:p>
    <w:p>
      <w:pPr>
        <w:ind w:left="718" w:leftChars="342" w:firstLine="480" w:firstLineChars="200"/>
        <w:rPr>
          <w:rFonts w:ascii="宋体" w:hAnsi="宋体"/>
          <w:color w:val="36363D"/>
          <w:sz w:val="24"/>
          <w:szCs w:val="24"/>
        </w:rPr>
      </w:pPr>
    </w:p>
    <w:p>
      <w:pPr>
        <w:ind w:left="718" w:leftChars="342" w:firstLine="480" w:firstLineChars="200"/>
        <w:rPr>
          <w:rFonts w:ascii="宋体" w:hAnsi="宋体"/>
          <w:color w:val="36363D"/>
          <w:sz w:val="24"/>
          <w:szCs w:val="24"/>
        </w:rPr>
      </w:pPr>
    </w:p>
    <w:p>
      <w:pPr>
        <w:ind w:left="718" w:leftChars="342" w:firstLine="480" w:firstLineChars="200"/>
        <w:rPr>
          <w:rFonts w:ascii="宋体" w:hAnsi="宋体"/>
          <w:color w:val="36363D"/>
          <w:sz w:val="24"/>
          <w:szCs w:val="24"/>
        </w:rPr>
      </w:pPr>
    </w:p>
    <w:p>
      <w:pPr>
        <w:ind w:left="718" w:leftChars="342" w:firstLine="480" w:firstLineChars="200"/>
        <w:jc w:val="right"/>
        <w:rPr>
          <w:rFonts w:ascii="宋体" w:hAnsi="宋体"/>
          <w:b/>
          <w:bCs/>
          <w:color w:val="36363D"/>
          <w:sz w:val="24"/>
          <w:szCs w:val="24"/>
        </w:rPr>
      </w:pPr>
      <w:r>
        <w:rPr>
          <w:rFonts w:hint="eastAsia" w:ascii="宋体" w:hAnsi="宋体"/>
          <w:color w:val="36363D"/>
          <w:sz w:val="24"/>
          <w:szCs w:val="24"/>
        </w:rPr>
        <w:t xml:space="preserve">                                            </w:t>
      </w:r>
      <w:r>
        <w:rPr>
          <w:rFonts w:hint="eastAsia" w:ascii="宋体" w:hAnsi="宋体"/>
          <w:b/>
          <w:bCs/>
          <w:color w:val="36363D"/>
          <w:sz w:val="24"/>
          <w:szCs w:val="24"/>
        </w:rPr>
        <w:t xml:space="preserve">  华南理工大学</w:t>
      </w:r>
    </w:p>
    <w:p>
      <w:pPr>
        <w:ind w:left="718" w:leftChars="342" w:firstLine="482" w:firstLineChars="200"/>
        <w:jc w:val="right"/>
        <w:rPr>
          <w:rFonts w:hint="eastAsia" w:ascii="宋体" w:hAnsi="宋体"/>
          <w:b/>
          <w:bCs/>
          <w:color w:val="36363D"/>
          <w:sz w:val="24"/>
          <w:szCs w:val="24"/>
        </w:rPr>
      </w:pPr>
      <w:r>
        <w:rPr>
          <w:rFonts w:hint="eastAsia" w:ascii="宋体" w:hAnsi="宋体"/>
          <w:b/>
          <w:bCs/>
          <w:color w:val="36363D"/>
          <w:sz w:val="24"/>
          <w:szCs w:val="24"/>
        </w:rPr>
        <w:t xml:space="preserve">                        软件学院团委学生会</w:t>
      </w:r>
    </w:p>
    <w:p>
      <w:pPr>
        <w:ind w:left="718" w:leftChars="342" w:firstLine="482" w:firstLineChars="200"/>
        <w:jc w:val="right"/>
        <w:rPr>
          <w:rFonts w:hint="eastAsia" w:ascii="宋体" w:hAnsi="宋体"/>
          <w:b/>
          <w:bCs/>
          <w:color w:val="36363D"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color w:val="36363D"/>
          <w:sz w:val="24"/>
          <w:szCs w:val="24"/>
        </w:rPr>
        <w:t>素质拓展认证中心</w:t>
      </w:r>
      <w:r>
        <w:rPr>
          <w:rFonts w:hint="eastAsia" w:ascii="宋体" w:hAnsi="宋体"/>
          <w:b/>
          <w:bCs/>
          <w:color w:val="36363D"/>
          <w:sz w:val="24"/>
          <w:szCs w:val="24"/>
          <w:lang w:eastAsia="zh-CN"/>
        </w:rPr>
        <w:t>、</w:t>
      </w:r>
      <w:r>
        <w:rPr>
          <w:rFonts w:hint="eastAsia" w:ascii="宋体" w:hAnsi="宋体"/>
          <w:b/>
          <w:bCs/>
          <w:color w:val="36363D"/>
          <w:sz w:val="24"/>
          <w:szCs w:val="24"/>
          <w:lang w:val="en-US" w:eastAsia="zh-CN"/>
        </w:rPr>
        <w:t>逐梦筑梦学生社区服务中心</w:t>
      </w:r>
    </w:p>
    <w:p>
      <w:pPr>
        <w:ind w:left="718" w:leftChars="342" w:firstLine="482" w:firstLineChars="200"/>
        <w:jc w:val="right"/>
        <w:rPr>
          <w:rFonts w:hint="eastAsia" w:ascii="宋体" w:hAnsi="宋体" w:eastAsia="宋体"/>
          <w:b/>
          <w:bCs/>
          <w:color w:val="36363D"/>
          <w:sz w:val="24"/>
          <w:szCs w:val="24"/>
          <w:lang w:eastAsia="zh-CN"/>
        </w:rPr>
      </w:pPr>
    </w:p>
    <w:p>
      <w:pPr>
        <w:ind w:left="718" w:leftChars="342" w:firstLine="482" w:firstLineChars="200"/>
        <w:jc w:val="right"/>
        <w:rPr>
          <w:rFonts w:ascii="宋体" w:hAnsi="宋体"/>
          <w:b/>
          <w:bCs/>
          <w:color w:val="36363D"/>
          <w:sz w:val="24"/>
          <w:szCs w:val="24"/>
        </w:rPr>
      </w:pPr>
      <w:r>
        <w:rPr>
          <w:rFonts w:hint="eastAsia" w:ascii="宋体" w:hAnsi="宋体"/>
          <w:b/>
          <w:bCs/>
          <w:color w:val="36363D"/>
          <w:sz w:val="24"/>
          <w:szCs w:val="24"/>
        </w:rPr>
        <w:t xml:space="preserve">                                  二零一</w:t>
      </w:r>
      <w:r>
        <w:rPr>
          <w:rFonts w:hint="eastAsia" w:ascii="宋体" w:hAnsi="宋体"/>
          <w:b/>
          <w:bCs/>
          <w:color w:val="36363D"/>
          <w:sz w:val="24"/>
          <w:szCs w:val="24"/>
          <w:lang w:val="en-US" w:eastAsia="zh-CN"/>
        </w:rPr>
        <w:t>九</w:t>
      </w:r>
      <w:r>
        <w:rPr>
          <w:rFonts w:hint="eastAsia" w:ascii="宋体" w:hAnsi="宋体"/>
          <w:b/>
          <w:bCs/>
          <w:color w:val="36363D"/>
          <w:sz w:val="24"/>
          <w:szCs w:val="24"/>
        </w:rPr>
        <w:t>年</w:t>
      </w:r>
      <w:r>
        <w:rPr>
          <w:rFonts w:hint="eastAsia" w:ascii="宋体" w:hAnsi="宋体"/>
          <w:b/>
          <w:bCs/>
          <w:color w:val="36363D"/>
          <w:sz w:val="24"/>
          <w:szCs w:val="24"/>
          <w:lang w:val="en-US" w:eastAsia="zh-CN"/>
        </w:rPr>
        <w:t>十</w:t>
      </w:r>
      <w:r>
        <w:rPr>
          <w:rFonts w:hint="eastAsia" w:ascii="宋体" w:hAnsi="宋体"/>
          <w:b/>
          <w:bCs/>
          <w:color w:val="36363D"/>
          <w:sz w:val="24"/>
          <w:szCs w:val="24"/>
        </w:rPr>
        <w:t>月</w:t>
      </w:r>
      <w:r>
        <w:rPr>
          <w:rFonts w:hint="eastAsia" w:ascii="宋体" w:hAnsi="宋体"/>
          <w:b/>
          <w:bCs/>
          <w:color w:val="36363D"/>
          <w:sz w:val="24"/>
          <w:szCs w:val="24"/>
          <w:lang w:val="en-US" w:eastAsia="zh-CN"/>
        </w:rPr>
        <w:t>九</w:t>
      </w:r>
      <w:r>
        <w:rPr>
          <w:rFonts w:hint="eastAsia" w:ascii="宋体" w:hAnsi="宋体"/>
          <w:b/>
          <w:bCs/>
          <w:color w:val="36363D"/>
          <w:sz w:val="24"/>
          <w:szCs w:val="24"/>
        </w:rPr>
        <w:t>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color w:val="4F81BD"/>
      </w:rPr>
    </w:pPr>
    <w:r>
      <w:rPr>
        <w:color w:val="4F81BD"/>
        <w:lang w:val="zh-CN"/>
      </w:rPr>
      <w:t xml:space="preserve"> </w:t>
    </w:r>
    <w:r>
      <w:rPr>
        <w:color w:val="4F81BD"/>
      </w:rPr>
      <w:fldChar w:fldCharType="begin"/>
    </w:r>
    <w:r>
      <w:rPr>
        <w:color w:val="4F81BD"/>
      </w:rPr>
      <w:instrText xml:space="preserve">PAGE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1</w:t>
    </w:r>
    <w:r>
      <w:rPr>
        <w:color w:val="4F81BD"/>
      </w:rPr>
      <w:fldChar w:fldCharType="end"/>
    </w:r>
    <w:r>
      <w:rPr>
        <w:color w:val="4F81BD"/>
        <w:lang w:val="zh-CN"/>
      </w:rPr>
      <w:t xml:space="preserve"> / </w:t>
    </w:r>
    <w:r>
      <w:rPr>
        <w:color w:val="4F81BD"/>
      </w:rPr>
      <w:fldChar w:fldCharType="begin"/>
    </w:r>
    <w:r>
      <w:rPr>
        <w:color w:val="4F81BD"/>
      </w:rPr>
      <w:instrText xml:space="preserve">NUMPAGES  \* Arabic  \* MERGEFORMAT</w:instrText>
    </w:r>
    <w:r>
      <w:rPr>
        <w:color w:val="4F81BD"/>
      </w:rPr>
      <w:fldChar w:fldCharType="separate"/>
    </w:r>
    <w:r>
      <w:rPr>
        <w:color w:val="4F81BD"/>
        <w:lang w:val="zh-CN"/>
      </w:rPr>
      <w:t>6</w:t>
    </w:r>
    <w:r>
      <w:rPr>
        <w:color w:val="4F81BD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inline distT="0" distB="0" distL="0" distR="0">
          <wp:extent cx="5259070" cy="678815"/>
          <wp:effectExtent l="0" t="0" r="0" b="0"/>
          <wp:docPr id="4097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9070" cy="67881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E"/>
    <w:multiLevelType w:val="multilevel"/>
    <w:tmpl w:val="0000000E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C94E72A"/>
    <w:multiLevelType w:val="singleLevel"/>
    <w:tmpl w:val="7C94E72A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EF"/>
    <w:rsid w:val="00042F8A"/>
    <w:rsid w:val="00202E9A"/>
    <w:rsid w:val="00254EBB"/>
    <w:rsid w:val="00311B85"/>
    <w:rsid w:val="003538DA"/>
    <w:rsid w:val="003F576A"/>
    <w:rsid w:val="00401522"/>
    <w:rsid w:val="004457FE"/>
    <w:rsid w:val="004A7B66"/>
    <w:rsid w:val="004F44C7"/>
    <w:rsid w:val="0058146D"/>
    <w:rsid w:val="006030D8"/>
    <w:rsid w:val="0062012A"/>
    <w:rsid w:val="00664392"/>
    <w:rsid w:val="00721742"/>
    <w:rsid w:val="00764039"/>
    <w:rsid w:val="008108EF"/>
    <w:rsid w:val="009C2324"/>
    <w:rsid w:val="00AE7249"/>
    <w:rsid w:val="00B95CC1"/>
    <w:rsid w:val="00BC6BE1"/>
    <w:rsid w:val="00D80CA0"/>
    <w:rsid w:val="00D83608"/>
    <w:rsid w:val="00EF452E"/>
    <w:rsid w:val="00F66885"/>
    <w:rsid w:val="00F93C1B"/>
    <w:rsid w:val="00F97200"/>
    <w:rsid w:val="06895BCF"/>
    <w:rsid w:val="0A207209"/>
    <w:rsid w:val="0C146E16"/>
    <w:rsid w:val="0E0E4850"/>
    <w:rsid w:val="15361A20"/>
    <w:rsid w:val="1AF263BD"/>
    <w:rsid w:val="25AD4C46"/>
    <w:rsid w:val="25B0370E"/>
    <w:rsid w:val="27164A51"/>
    <w:rsid w:val="2C2B4105"/>
    <w:rsid w:val="2F6222A4"/>
    <w:rsid w:val="3275300E"/>
    <w:rsid w:val="32E723B2"/>
    <w:rsid w:val="346B2C97"/>
    <w:rsid w:val="35B7109B"/>
    <w:rsid w:val="39D03CD5"/>
    <w:rsid w:val="487C0361"/>
    <w:rsid w:val="499B6F5D"/>
    <w:rsid w:val="4FDC5CE7"/>
    <w:rsid w:val="535643FD"/>
    <w:rsid w:val="5A9D2BBB"/>
    <w:rsid w:val="5DC0407A"/>
    <w:rsid w:val="660D5B67"/>
    <w:rsid w:val="6BA344B5"/>
    <w:rsid w:val="6C9A6AE6"/>
    <w:rsid w:val="7090307C"/>
    <w:rsid w:val="741C5990"/>
    <w:rsid w:val="75086F7B"/>
    <w:rsid w:val="775B0A67"/>
    <w:rsid w:val="77C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List Accent 5"/>
    <w:basedOn w:val="6"/>
    <w:qFormat/>
    <w:uiPriority w:val="61"/>
    <w:rPr>
      <w:rFonts w:ascii="Calibri" w:hAnsi="Calibri"/>
      <w:kern w:val="2"/>
      <w:sz w:val="21"/>
      <w:szCs w:val="22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13">
    <w:name w:val="标题 1 字符"/>
    <w:link w:val="2"/>
    <w:qFormat/>
    <w:uiPriority w:val="0"/>
    <w:rPr>
      <w:rFonts w:ascii="宋体" w:hAnsi="宋体" w:cs="宋体"/>
      <w:b/>
      <w:bCs/>
      <w:kern w:val="36"/>
      <w:sz w:val="48"/>
      <w:szCs w:val="4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5">
    <w:name w:val="页脚 字符"/>
    <w:link w:val="3"/>
    <w:qFormat/>
    <w:uiPriority w:val="99"/>
    <w:rPr>
      <w:kern w:val="2"/>
      <w:sz w:val="18"/>
    </w:rPr>
  </w:style>
  <w:style w:type="table" w:customStyle="1" w:styleId="16">
    <w:name w:val="网格型浅色1"/>
    <w:basedOn w:val="6"/>
    <w:qFormat/>
    <w:uiPriority w:val="40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17">
    <w:name w:val="_Style 6"/>
    <w:basedOn w:val="1"/>
    <w:qFormat/>
    <w:uiPriority w:val="34"/>
    <w:pPr>
      <w:spacing w:line="360" w:lineRule="auto"/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22D636-7E6C-4873-8D0F-4F84E23CB7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apple</Company>
  <Pages>6</Pages>
  <Words>400</Words>
  <Characters>2281</Characters>
  <Lines>19</Lines>
  <Paragraphs>5</Paragraphs>
  <TotalTime>3</TotalTime>
  <ScaleCrop>false</ScaleCrop>
  <LinksUpToDate>false</LinksUpToDate>
  <CharactersWithSpaces>2676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2017-10-02T05:07:00Z</dcterms:created>
  <dc:creator>xy</dc:creator>
  <cp:lastModifiedBy>微笑在风</cp:lastModifiedBy>
  <dcterms:modified xsi:type="dcterms:W3CDTF">2019-10-09T15:50:02Z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